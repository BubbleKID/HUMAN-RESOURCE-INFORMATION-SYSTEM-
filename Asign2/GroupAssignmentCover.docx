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0AD" w:rsidRDefault="00A960AD">
      <w:pPr>
        <w:spacing w:line="200" w:lineRule="exact"/>
      </w:pPr>
    </w:p>
    <w:p w:rsidR="00A960AD" w:rsidRDefault="00A960AD">
      <w:pPr>
        <w:spacing w:line="200" w:lineRule="exact"/>
      </w:pPr>
    </w:p>
    <w:p w:rsidR="00A960AD" w:rsidRDefault="00A960AD">
      <w:pPr>
        <w:spacing w:before="6" w:line="200" w:lineRule="exact"/>
      </w:pPr>
    </w:p>
    <w:p w:rsidR="00A960AD" w:rsidRDefault="00FB2380">
      <w:pPr>
        <w:spacing w:before="23"/>
        <w:ind w:left="139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458.15pt;margin-top:35.5pt;width:86.65pt;height:108pt;z-index:-251660288;mso-position-horizontal-relative:page;mso-position-vertical-relative:page">
            <v:imagedata r:id="rId5" o:title=""/>
            <w10:wrap anchorx="page" anchory="page"/>
          </v:shape>
        </w:pict>
      </w:r>
      <w:r w:rsidR="00835495">
        <w:rPr>
          <w:rFonts w:ascii="Arial" w:eastAsia="Arial" w:hAnsi="Arial" w:cs="Arial"/>
          <w:spacing w:val="1"/>
          <w:sz w:val="28"/>
          <w:szCs w:val="28"/>
        </w:rPr>
        <w:t>Schoo</w:t>
      </w:r>
      <w:r w:rsidR="00835495">
        <w:rPr>
          <w:rFonts w:ascii="Arial" w:eastAsia="Arial" w:hAnsi="Arial" w:cs="Arial"/>
          <w:sz w:val="28"/>
          <w:szCs w:val="28"/>
        </w:rPr>
        <w:t>l</w:t>
      </w:r>
      <w:r w:rsidR="00835495">
        <w:rPr>
          <w:rFonts w:ascii="Arial" w:eastAsia="Arial" w:hAnsi="Arial" w:cs="Arial"/>
          <w:spacing w:val="-8"/>
          <w:sz w:val="28"/>
          <w:szCs w:val="28"/>
        </w:rPr>
        <w:t xml:space="preserve"> </w:t>
      </w:r>
      <w:r w:rsidR="00835495">
        <w:rPr>
          <w:rFonts w:ascii="Arial" w:eastAsia="Arial" w:hAnsi="Arial" w:cs="Arial"/>
          <w:spacing w:val="1"/>
          <w:sz w:val="28"/>
          <w:szCs w:val="28"/>
        </w:rPr>
        <w:t>o</w:t>
      </w:r>
      <w:r w:rsidR="00835495">
        <w:rPr>
          <w:rFonts w:ascii="Arial" w:eastAsia="Arial" w:hAnsi="Arial" w:cs="Arial"/>
          <w:sz w:val="28"/>
          <w:szCs w:val="28"/>
        </w:rPr>
        <w:t>f</w:t>
      </w:r>
      <w:r w:rsidR="00835495"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 w:rsidR="00835495">
        <w:rPr>
          <w:rFonts w:ascii="Arial" w:eastAsia="Arial" w:hAnsi="Arial" w:cs="Arial"/>
          <w:spacing w:val="1"/>
          <w:sz w:val="28"/>
          <w:szCs w:val="28"/>
        </w:rPr>
        <w:t>Co</w:t>
      </w:r>
      <w:r w:rsidR="00835495">
        <w:rPr>
          <w:rFonts w:ascii="Arial" w:eastAsia="Arial" w:hAnsi="Arial" w:cs="Arial"/>
          <w:spacing w:val="2"/>
          <w:sz w:val="28"/>
          <w:szCs w:val="28"/>
        </w:rPr>
        <w:t>m</w:t>
      </w:r>
      <w:r w:rsidR="00835495">
        <w:rPr>
          <w:rFonts w:ascii="Arial" w:eastAsia="Arial" w:hAnsi="Arial" w:cs="Arial"/>
          <w:spacing w:val="1"/>
          <w:sz w:val="28"/>
          <w:szCs w:val="28"/>
        </w:rPr>
        <w:t>put</w:t>
      </w:r>
      <w:r w:rsidR="00835495">
        <w:rPr>
          <w:rFonts w:ascii="Arial" w:eastAsia="Arial" w:hAnsi="Arial" w:cs="Arial"/>
          <w:sz w:val="28"/>
          <w:szCs w:val="28"/>
        </w:rPr>
        <w:t>i</w:t>
      </w:r>
      <w:r w:rsidR="00835495">
        <w:rPr>
          <w:rFonts w:ascii="Arial" w:eastAsia="Arial" w:hAnsi="Arial" w:cs="Arial"/>
          <w:spacing w:val="1"/>
          <w:sz w:val="28"/>
          <w:szCs w:val="28"/>
        </w:rPr>
        <w:t>n</w:t>
      </w:r>
      <w:r w:rsidR="00835495">
        <w:rPr>
          <w:rFonts w:ascii="Arial" w:eastAsia="Arial" w:hAnsi="Arial" w:cs="Arial"/>
          <w:sz w:val="28"/>
          <w:szCs w:val="28"/>
        </w:rPr>
        <w:t>g</w:t>
      </w:r>
      <w:r w:rsidR="00835495">
        <w:rPr>
          <w:rFonts w:ascii="Arial" w:eastAsia="Arial" w:hAnsi="Arial" w:cs="Arial"/>
          <w:spacing w:val="-13"/>
          <w:sz w:val="28"/>
          <w:szCs w:val="28"/>
        </w:rPr>
        <w:t xml:space="preserve"> </w:t>
      </w:r>
      <w:r w:rsidR="00835495">
        <w:rPr>
          <w:rFonts w:ascii="Arial" w:eastAsia="Arial" w:hAnsi="Arial" w:cs="Arial"/>
          <w:spacing w:val="1"/>
          <w:sz w:val="28"/>
          <w:szCs w:val="28"/>
        </w:rPr>
        <w:t>an</w:t>
      </w:r>
      <w:r w:rsidR="00835495">
        <w:rPr>
          <w:rFonts w:ascii="Arial" w:eastAsia="Arial" w:hAnsi="Arial" w:cs="Arial"/>
          <w:sz w:val="28"/>
          <w:szCs w:val="28"/>
        </w:rPr>
        <w:t>d</w:t>
      </w:r>
      <w:r w:rsidR="00835495">
        <w:rPr>
          <w:rFonts w:ascii="Arial" w:eastAsia="Arial" w:hAnsi="Arial" w:cs="Arial"/>
          <w:spacing w:val="-4"/>
          <w:sz w:val="28"/>
          <w:szCs w:val="28"/>
        </w:rPr>
        <w:t xml:space="preserve"> </w:t>
      </w:r>
      <w:r w:rsidR="00835495">
        <w:rPr>
          <w:rFonts w:ascii="Arial" w:eastAsia="Arial" w:hAnsi="Arial" w:cs="Arial"/>
          <w:spacing w:val="1"/>
          <w:sz w:val="28"/>
          <w:szCs w:val="28"/>
        </w:rPr>
        <w:t>Info</w:t>
      </w:r>
      <w:r w:rsidR="00835495">
        <w:rPr>
          <w:rFonts w:ascii="Arial" w:eastAsia="Arial" w:hAnsi="Arial" w:cs="Arial"/>
          <w:sz w:val="28"/>
          <w:szCs w:val="28"/>
        </w:rPr>
        <w:t>r</w:t>
      </w:r>
      <w:r w:rsidR="00835495">
        <w:rPr>
          <w:rFonts w:ascii="Arial" w:eastAsia="Arial" w:hAnsi="Arial" w:cs="Arial"/>
          <w:spacing w:val="2"/>
          <w:sz w:val="28"/>
          <w:szCs w:val="28"/>
        </w:rPr>
        <w:t>m</w:t>
      </w:r>
      <w:r w:rsidR="00835495">
        <w:rPr>
          <w:rFonts w:ascii="Arial" w:eastAsia="Arial" w:hAnsi="Arial" w:cs="Arial"/>
          <w:spacing w:val="1"/>
          <w:sz w:val="28"/>
          <w:szCs w:val="28"/>
        </w:rPr>
        <w:t>at</w:t>
      </w:r>
      <w:r w:rsidR="00835495">
        <w:rPr>
          <w:rFonts w:ascii="Arial" w:eastAsia="Arial" w:hAnsi="Arial" w:cs="Arial"/>
          <w:sz w:val="28"/>
          <w:szCs w:val="28"/>
        </w:rPr>
        <w:t>i</w:t>
      </w:r>
      <w:r w:rsidR="00835495">
        <w:rPr>
          <w:rFonts w:ascii="Arial" w:eastAsia="Arial" w:hAnsi="Arial" w:cs="Arial"/>
          <w:spacing w:val="1"/>
          <w:sz w:val="28"/>
          <w:szCs w:val="28"/>
        </w:rPr>
        <w:t>o</w:t>
      </w:r>
      <w:r w:rsidR="00835495">
        <w:rPr>
          <w:rFonts w:ascii="Arial" w:eastAsia="Arial" w:hAnsi="Arial" w:cs="Arial"/>
          <w:sz w:val="28"/>
          <w:szCs w:val="28"/>
        </w:rPr>
        <w:t>n</w:t>
      </w:r>
      <w:r w:rsidR="00835495">
        <w:rPr>
          <w:rFonts w:ascii="Arial" w:eastAsia="Arial" w:hAnsi="Arial" w:cs="Arial"/>
          <w:spacing w:val="-13"/>
          <w:sz w:val="28"/>
          <w:szCs w:val="28"/>
        </w:rPr>
        <w:t xml:space="preserve"> </w:t>
      </w:r>
      <w:r w:rsidR="00835495">
        <w:rPr>
          <w:rFonts w:ascii="Arial" w:eastAsia="Arial" w:hAnsi="Arial" w:cs="Arial"/>
          <w:spacing w:val="1"/>
          <w:sz w:val="28"/>
          <w:szCs w:val="28"/>
        </w:rPr>
        <w:t>Syste</w:t>
      </w:r>
      <w:r w:rsidR="00835495">
        <w:rPr>
          <w:rFonts w:ascii="Arial" w:eastAsia="Arial" w:hAnsi="Arial" w:cs="Arial"/>
          <w:spacing w:val="2"/>
          <w:sz w:val="28"/>
          <w:szCs w:val="28"/>
        </w:rPr>
        <w:t>m</w:t>
      </w:r>
      <w:r w:rsidR="00835495">
        <w:rPr>
          <w:rFonts w:ascii="Arial" w:eastAsia="Arial" w:hAnsi="Arial" w:cs="Arial"/>
          <w:sz w:val="28"/>
          <w:szCs w:val="28"/>
        </w:rPr>
        <w:t>s</w:t>
      </w:r>
    </w:p>
    <w:p w:rsidR="00A960AD" w:rsidRDefault="00A960AD">
      <w:pPr>
        <w:spacing w:line="200" w:lineRule="exact"/>
      </w:pPr>
    </w:p>
    <w:p w:rsidR="00A960AD" w:rsidRDefault="00A960AD">
      <w:pPr>
        <w:spacing w:line="200" w:lineRule="exact"/>
      </w:pPr>
    </w:p>
    <w:p w:rsidR="00A960AD" w:rsidRDefault="00A960AD">
      <w:pPr>
        <w:spacing w:before="4" w:line="220" w:lineRule="exact"/>
        <w:rPr>
          <w:sz w:val="22"/>
          <w:szCs w:val="22"/>
        </w:rPr>
      </w:pPr>
    </w:p>
    <w:p w:rsidR="00A960AD" w:rsidRDefault="00835495">
      <w:pPr>
        <w:spacing w:line="340" w:lineRule="exact"/>
        <w:ind w:left="106"/>
        <w:rPr>
          <w:rFonts w:ascii="Arial" w:eastAsia="Arial" w:hAnsi="Arial" w:cs="Arial"/>
          <w:sz w:val="31"/>
          <w:szCs w:val="31"/>
        </w:rPr>
      </w:pPr>
      <w:r>
        <w:rPr>
          <w:rFonts w:ascii="Arial" w:eastAsia="Arial" w:hAnsi="Arial" w:cs="Arial"/>
          <w:b/>
          <w:spacing w:val="2"/>
          <w:position w:val="-1"/>
          <w:sz w:val="31"/>
          <w:szCs w:val="31"/>
        </w:rPr>
        <w:t>G</w:t>
      </w:r>
      <w:r>
        <w:rPr>
          <w:rFonts w:ascii="Arial" w:eastAsia="Arial" w:hAnsi="Arial" w:cs="Arial"/>
          <w:b/>
          <w:spacing w:val="1"/>
          <w:position w:val="-1"/>
          <w:sz w:val="31"/>
          <w:szCs w:val="31"/>
        </w:rPr>
        <w:t>r</w:t>
      </w:r>
      <w:r>
        <w:rPr>
          <w:rFonts w:ascii="Arial" w:eastAsia="Arial" w:hAnsi="Arial" w:cs="Arial"/>
          <w:b/>
          <w:spacing w:val="2"/>
          <w:position w:val="-1"/>
          <w:sz w:val="31"/>
          <w:szCs w:val="31"/>
        </w:rPr>
        <w:t>ou</w:t>
      </w:r>
      <w:r>
        <w:rPr>
          <w:rFonts w:ascii="Arial" w:eastAsia="Arial" w:hAnsi="Arial" w:cs="Arial"/>
          <w:b/>
          <w:position w:val="-1"/>
          <w:sz w:val="31"/>
          <w:szCs w:val="31"/>
        </w:rPr>
        <w:t>p</w:t>
      </w:r>
      <w:r>
        <w:rPr>
          <w:rFonts w:ascii="Arial" w:eastAsia="Arial" w:hAnsi="Arial" w:cs="Arial"/>
          <w:b/>
          <w:spacing w:val="24"/>
          <w:position w:val="-1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spacing w:val="3"/>
          <w:position w:val="-1"/>
          <w:sz w:val="31"/>
          <w:szCs w:val="31"/>
        </w:rPr>
        <w:t>A</w:t>
      </w:r>
      <w:r>
        <w:rPr>
          <w:rFonts w:ascii="Arial" w:eastAsia="Arial" w:hAnsi="Arial" w:cs="Arial"/>
          <w:b/>
          <w:spacing w:val="2"/>
          <w:position w:val="-1"/>
          <w:sz w:val="31"/>
          <w:szCs w:val="31"/>
        </w:rPr>
        <w:t>ss</w:t>
      </w:r>
      <w:r>
        <w:rPr>
          <w:rFonts w:ascii="Arial" w:eastAsia="Arial" w:hAnsi="Arial" w:cs="Arial"/>
          <w:b/>
          <w:spacing w:val="1"/>
          <w:position w:val="-1"/>
          <w:sz w:val="31"/>
          <w:szCs w:val="31"/>
        </w:rPr>
        <w:t>i</w:t>
      </w:r>
      <w:r>
        <w:rPr>
          <w:rFonts w:ascii="Arial" w:eastAsia="Arial" w:hAnsi="Arial" w:cs="Arial"/>
          <w:b/>
          <w:spacing w:val="2"/>
          <w:position w:val="-1"/>
          <w:sz w:val="31"/>
          <w:szCs w:val="31"/>
        </w:rPr>
        <w:t>gn</w:t>
      </w:r>
      <w:r>
        <w:rPr>
          <w:rFonts w:ascii="Arial" w:eastAsia="Arial" w:hAnsi="Arial" w:cs="Arial"/>
          <w:b/>
          <w:spacing w:val="3"/>
          <w:position w:val="-1"/>
          <w:sz w:val="31"/>
          <w:szCs w:val="31"/>
        </w:rPr>
        <w:t>m</w:t>
      </w:r>
      <w:r>
        <w:rPr>
          <w:rFonts w:ascii="Arial" w:eastAsia="Arial" w:hAnsi="Arial" w:cs="Arial"/>
          <w:b/>
          <w:spacing w:val="2"/>
          <w:position w:val="-1"/>
          <w:sz w:val="31"/>
          <w:szCs w:val="31"/>
        </w:rPr>
        <w:t>en</w:t>
      </w:r>
      <w:r>
        <w:rPr>
          <w:rFonts w:ascii="Arial" w:eastAsia="Arial" w:hAnsi="Arial" w:cs="Arial"/>
          <w:b/>
          <w:position w:val="-1"/>
          <w:sz w:val="31"/>
          <w:szCs w:val="31"/>
        </w:rPr>
        <w:t>t</w:t>
      </w:r>
      <w:r>
        <w:rPr>
          <w:rFonts w:ascii="Arial" w:eastAsia="Arial" w:hAnsi="Arial" w:cs="Arial"/>
          <w:b/>
          <w:spacing w:val="39"/>
          <w:position w:val="-1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  <w:sz w:val="31"/>
          <w:szCs w:val="31"/>
        </w:rPr>
        <w:t>Cove</w:t>
      </w:r>
      <w:r>
        <w:rPr>
          <w:rFonts w:ascii="Arial" w:eastAsia="Arial" w:hAnsi="Arial" w:cs="Arial"/>
          <w:b/>
          <w:position w:val="-1"/>
          <w:sz w:val="31"/>
          <w:szCs w:val="31"/>
        </w:rPr>
        <w:t>r</w:t>
      </w:r>
      <w:r>
        <w:rPr>
          <w:rFonts w:ascii="Arial" w:eastAsia="Arial" w:hAnsi="Arial" w:cs="Arial"/>
          <w:b/>
          <w:spacing w:val="22"/>
          <w:position w:val="-1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spacing w:val="2"/>
          <w:w w:val="102"/>
          <w:position w:val="-1"/>
          <w:sz w:val="31"/>
          <w:szCs w:val="31"/>
        </w:rPr>
        <w:t>Shee</w:t>
      </w:r>
      <w:r>
        <w:rPr>
          <w:rFonts w:ascii="Arial" w:eastAsia="Arial" w:hAnsi="Arial" w:cs="Arial"/>
          <w:b/>
          <w:w w:val="102"/>
          <w:position w:val="-1"/>
          <w:sz w:val="31"/>
          <w:szCs w:val="31"/>
        </w:rPr>
        <w:t>t</w:t>
      </w:r>
    </w:p>
    <w:p w:rsidR="00A960AD" w:rsidRDefault="00A960AD">
      <w:pPr>
        <w:spacing w:line="200" w:lineRule="exact"/>
      </w:pPr>
    </w:p>
    <w:p w:rsidR="00A960AD" w:rsidRDefault="00A960AD">
      <w:pPr>
        <w:spacing w:before="8" w:line="260" w:lineRule="exact"/>
        <w:rPr>
          <w:sz w:val="26"/>
          <w:szCs w:val="26"/>
        </w:rPr>
        <w:sectPr w:rsidR="00A960AD">
          <w:type w:val="continuous"/>
          <w:pgSz w:w="11900" w:h="16840"/>
          <w:pgMar w:top="620" w:right="780" w:bottom="280" w:left="1560" w:header="720" w:footer="720" w:gutter="0"/>
          <w:cols w:space="720"/>
        </w:sectPr>
      </w:pPr>
    </w:p>
    <w:p w:rsidR="00A960AD" w:rsidRDefault="00FB2380">
      <w:pPr>
        <w:tabs>
          <w:tab w:val="left" w:pos="2820"/>
        </w:tabs>
        <w:spacing w:before="16"/>
        <w:ind w:left="139" w:right="-56"/>
        <w:rPr>
          <w:sz w:val="24"/>
          <w:szCs w:val="24"/>
        </w:rPr>
      </w:pPr>
      <w:r>
        <w:lastRenderedPageBreak/>
        <w:pict>
          <v:shape id="_x0000_s1035" type="#_x0000_t75" style="position:absolute;left:0;text-align:left;margin-left:544.1pt;margin-top:153.1pt;width:6pt;height:153.1pt;z-index:-251657216;mso-position-horizontal-relative:page;mso-position-vertical-relative:page">
            <v:imagedata r:id="rId6" o:title=""/>
            <w10:wrap anchorx="page" anchory="page"/>
          </v:shape>
        </w:pict>
      </w:r>
      <w:r w:rsidR="00835495">
        <w:rPr>
          <w:rFonts w:eastAsia="Times New Roman"/>
          <w:sz w:val="24"/>
          <w:szCs w:val="24"/>
        </w:rPr>
        <w:t xml:space="preserve">Unit Code: </w:t>
      </w:r>
      <w:r w:rsidR="00835495">
        <w:rPr>
          <w:rFonts w:eastAsia="Times New Roman"/>
          <w:sz w:val="24"/>
          <w:szCs w:val="24"/>
          <w:u w:val="single" w:color="000000"/>
        </w:rPr>
        <w:t xml:space="preserve"> </w:t>
      </w:r>
      <w:r w:rsidR="002E661D">
        <w:rPr>
          <w:rFonts w:hint="eastAsia"/>
          <w:sz w:val="24"/>
          <w:szCs w:val="24"/>
          <w:u w:val="single" w:color="000000"/>
          <w:lang w:eastAsia="zh-CN"/>
        </w:rPr>
        <w:t>Kit506</w:t>
      </w:r>
      <w:r w:rsidR="00835495">
        <w:rPr>
          <w:rFonts w:eastAsia="Times New Roman"/>
          <w:sz w:val="24"/>
          <w:szCs w:val="24"/>
          <w:u w:val="single" w:color="000000"/>
        </w:rPr>
        <w:tab/>
      </w:r>
    </w:p>
    <w:p w:rsidR="00A960AD" w:rsidRDefault="00835495">
      <w:pPr>
        <w:tabs>
          <w:tab w:val="left" w:pos="5520"/>
        </w:tabs>
        <w:spacing w:before="16"/>
        <w:rPr>
          <w:sz w:val="24"/>
          <w:szCs w:val="24"/>
        </w:rPr>
        <w:sectPr w:rsidR="00A960AD">
          <w:type w:val="continuous"/>
          <w:pgSz w:w="11900" w:h="16840"/>
          <w:pgMar w:top="620" w:right="780" w:bottom="280" w:left="1560" w:header="720" w:footer="720" w:gutter="0"/>
          <w:cols w:num="2" w:space="720" w:equalWidth="0">
            <w:col w:w="2827" w:space="193"/>
            <w:col w:w="6540"/>
          </w:cols>
        </w:sectPr>
      </w:pPr>
      <w:r>
        <w:br w:type="column"/>
      </w:r>
      <w:r>
        <w:rPr>
          <w:rFonts w:eastAsia="Times New Roman"/>
          <w:sz w:val="24"/>
          <w:szCs w:val="24"/>
        </w:rPr>
        <w:lastRenderedPageBreak/>
        <w:t xml:space="preserve">Unit Name: </w:t>
      </w:r>
      <w:r>
        <w:rPr>
          <w:rFonts w:eastAsia="Times New Roman"/>
          <w:sz w:val="24"/>
          <w:szCs w:val="24"/>
          <w:u w:val="single" w:color="000000"/>
        </w:rPr>
        <w:t xml:space="preserve"> </w:t>
      </w:r>
      <w:r w:rsidR="002E661D" w:rsidRPr="002E661D">
        <w:rPr>
          <w:rFonts w:eastAsia="Times New Roman"/>
          <w:sz w:val="24"/>
          <w:szCs w:val="24"/>
          <w:u w:val="single" w:color="000000"/>
        </w:rPr>
        <w:t>Software Design and Development</w:t>
      </w:r>
      <w:r>
        <w:rPr>
          <w:rFonts w:eastAsia="Times New Roman"/>
          <w:sz w:val="24"/>
          <w:szCs w:val="24"/>
          <w:u w:val="single" w:color="000000"/>
        </w:rPr>
        <w:tab/>
      </w:r>
    </w:p>
    <w:p w:rsidR="00A960AD" w:rsidRDefault="00FB2380">
      <w:pPr>
        <w:spacing w:line="260" w:lineRule="exact"/>
        <w:ind w:left="139"/>
        <w:rPr>
          <w:sz w:val="24"/>
          <w:szCs w:val="24"/>
        </w:rPr>
      </w:pPr>
      <w:r>
        <w:lastRenderedPageBreak/>
        <w:pict>
          <v:group id="_x0000_s1031" style="position:absolute;left:0;text-align:left;margin-left:21.85pt;margin-top:13.2pt;width:423.6pt;height:131.5pt;z-index:-251658240;mso-position-horizontal-relative:page;mso-position-vertical-relative:page" coordorigin="437,264" coordsize="8472,2630">
            <v:shape id="_x0000_s1034" style="position:absolute;left:444;top:1836;width:8458;height:0" coordorigin="444,1836" coordsize="8458,0" path="m8902,1836r-8458,e" filled="f" strokeweight=".72pt">
              <v:path arrowok="t"/>
            </v:shape>
            <v:shape id="_x0000_s1033" style="position:absolute;left:8902;top:271;width:0;height:2616" coordorigin="8902,271" coordsize="0,2616" path="m8902,2887r,-2616e" filled="f" strokeweight=".72pt">
              <v:path arrowok="t"/>
            </v:shape>
            <v:shape id="_x0000_s1032" style="position:absolute;left:444;top:2705;width:8458;height:0" coordorigin="444,2705" coordsize="8458,0" path="m444,2705r8458,e" filled="f" strokeweight=".72pt">
              <v:path arrowok="t"/>
            </v:shape>
            <w10:wrap anchorx="page" anchory="page"/>
          </v:group>
        </w:pict>
      </w:r>
      <w:r w:rsidR="00835495">
        <w:rPr>
          <w:rFonts w:eastAsia="Times New Roman"/>
          <w:sz w:val="24"/>
          <w:szCs w:val="24"/>
        </w:rPr>
        <w:t>Tutorial Day</w:t>
      </w:r>
      <w:r w:rsidR="00835495">
        <w:rPr>
          <w:rFonts w:eastAsia="Times New Roman"/>
          <w:spacing w:val="-1"/>
          <w:sz w:val="24"/>
          <w:szCs w:val="24"/>
        </w:rPr>
        <w:t>/</w:t>
      </w:r>
      <w:r w:rsidR="00835495">
        <w:rPr>
          <w:rFonts w:eastAsia="Times New Roman"/>
          <w:sz w:val="24"/>
          <w:szCs w:val="24"/>
        </w:rPr>
        <w:t xml:space="preserve">Time: </w:t>
      </w:r>
      <w:r w:rsidR="00835495">
        <w:rPr>
          <w:rFonts w:eastAsia="Times New Roman"/>
          <w:sz w:val="24"/>
          <w:szCs w:val="24"/>
          <w:u w:val="single" w:color="000000"/>
        </w:rPr>
        <w:t xml:space="preserve">      </w:t>
      </w:r>
      <w:r w:rsidR="002E661D">
        <w:rPr>
          <w:rFonts w:hint="eastAsia"/>
          <w:sz w:val="24"/>
          <w:szCs w:val="24"/>
          <w:u w:val="single" w:color="000000"/>
          <w:lang w:eastAsia="zh-CN"/>
        </w:rPr>
        <w:t>Wednesday 9:00</w:t>
      </w:r>
      <w:r w:rsidR="00835495">
        <w:rPr>
          <w:rFonts w:eastAsia="Times New Roman"/>
          <w:sz w:val="24"/>
          <w:szCs w:val="24"/>
          <w:u w:val="single" w:color="000000"/>
        </w:rPr>
        <w:t xml:space="preserve">                             </w:t>
      </w:r>
      <w:r w:rsidR="00835495">
        <w:rPr>
          <w:rFonts w:eastAsia="Times New Roman"/>
          <w:spacing w:val="12"/>
          <w:sz w:val="24"/>
          <w:szCs w:val="24"/>
        </w:rPr>
        <w:t xml:space="preserve"> </w:t>
      </w:r>
      <w:r w:rsidR="00835495">
        <w:rPr>
          <w:rFonts w:eastAsia="Times New Roman"/>
          <w:sz w:val="24"/>
          <w:szCs w:val="24"/>
        </w:rPr>
        <w:t>(of one group member)</w:t>
      </w:r>
    </w:p>
    <w:p w:rsidR="00A960AD" w:rsidRDefault="00A960AD">
      <w:pPr>
        <w:spacing w:before="2" w:line="120" w:lineRule="exact"/>
        <w:rPr>
          <w:sz w:val="12"/>
          <w:szCs w:val="12"/>
        </w:rPr>
      </w:pPr>
    </w:p>
    <w:p w:rsidR="00A960AD" w:rsidRDefault="00FB2380">
      <w:pPr>
        <w:tabs>
          <w:tab w:val="left" w:pos="8600"/>
        </w:tabs>
        <w:spacing w:line="278" w:lineRule="auto"/>
        <w:ind w:left="139" w:right="911"/>
        <w:rPr>
          <w:sz w:val="19"/>
          <w:szCs w:val="19"/>
        </w:rPr>
      </w:pPr>
      <w:r>
        <w:pict>
          <v:group id="_x0000_s1026" style="position:absolute;left:0;text-align:left;margin-left:78.2pt;margin-top:13.8pt;width:439.3pt;height:422.75pt;z-index:-251659264;mso-position-horizontal-relative:page" coordorigin="1564,276" coordsize="8786,8455">
            <v:shape id="_x0000_s1030" style="position:absolute;left:1594;top:306;width:8726;height:0" coordorigin="1594,306" coordsize="8726,0" path="m1594,306r8726,e" filled="f" strokeweight="1.54pt">
              <v:path arrowok="t"/>
            </v:shape>
            <v:shape id="_x0000_s1029" style="position:absolute;left:1594;top:8701;width:8726;height:0" coordorigin="1594,8701" coordsize="8726,0" path="m1594,8701r8726,e" filled="f" strokeweight="1.54pt">
              <v:path arrowok="t"/>
            </v:shape>
            <v:shape id="_x0000_s1028" style="position:absolute;left:1579;top:291;width:0;height:8424" coordorigin="1579,291" coordsize="0,8424" path="m1579,291r,8424e" filled="f" strokeweight="1.54pt">
              <v:path arrowok="t"/>
            </v:shape>
            <v:shape id="_x0000_s1027" style="position:absolute;left:10334;top:291;width:0;height:8424" coordorigin="10334,291" coordsize="0,8424" path="m10334,291r,8424e" filled="f" strokeweight="1.54pt">
              <v:path arrowok="t"/>
            </v:shape>
            <w10:wrap anchorx="page"/>
          </v:group>
        </w:pict>
      </w:r>
      <w:r w:rsidR="00835495">
        <w:rPr>
          <w:rFonts w:eastAsia="Times New Roman"/>
          <w:sz w:val="24"/>
          <w:szCs w:val="24"/>
        </w:rPr>
        <w:t>Group Name</w:t>
      </w:r>
      <w:r w:rsidR="00835495">
        <w:rPr>
          <w:rFonts w:eastAsia="Times New Roman"/>
          <w:spacing w:val="-1"/>
          <w:sz w:val="24"/>
          <w:szCs w:val="24"/>
        </w:rPr>
        <w:t>/</w:t>
      </w:r>
      <w:r w:rsidR="00835495">
        <w:rPr>
          <w:rFonts w:eastAsia="Times New Roman"/>
          <w:sz w:val="24"/>
          <w:szCs w:val="24"/>
        </w:rPr>
        <w:t xml:space="preserve">#: </w:t>
      </w:r>
      <w:r w:rsidR="00835495">
        <w:rPr>
          <w:rFonts w:eastAsia="Times New Roman"/>
          <w:sz w:val="24"/>
          <w:szCs w:val="24"/>
          <w:u w:val="single" w:color="000000"/>
        </w:rPr>
        <w:t xml:space="preserve">            </w:t>
      </w:r>
      <w:r w:rsidR="002E661D">
        <w:rPr>
          <w:rFonts w:ascii="Verdana" w:hAnsi="Verdana"/>
          <w:color w:val="353535"/>
          <w:shd w:val="clear" w:color="auto" w:fill="FAFAFA"/>
        </w:rPr>
        <w:t>k506_w0900_4</w:t>
      </w:r>
      <w:r w:rsidR="002E661D">
        <w:rPr>
          <w:rFonts w:eastAsia="Times New Roman"/>
          <w:sz w:val="24"/>
          <w:szCs w:val="24"/>
          <w:u w:val="single" w:color="000000"/>
        </w:rPr>
        <w:t xml:space="preserve">              </w:t>
      </w:r>
      <w:r w:rsidR="00835495">
        <w:rPr>
          <w:rFonts w:eastAsia="Times New Roman"/>
          <w:sz w:val="24"/>
          <w:szCs w:val="24"/>
          <w:u w:val="single" w:color="000000"/>
        </w:rPr>
        <w:t xml:space="preserve">     </w:t>
      </w:r>
      <w:r w:rsidR="00835495">
        <w:rPr>
          <w:rFonts w:eastAsia="Times New Roman"/>
          <w:spacing w:val="13"/>
          <w:sz w:val="24"/>
          <w:szCs w:val="24"/>
        </w:rPr>
        <w:t xml:space="preserve"> </w:t>
      </w:r>
      <w:r w:rsidR="00835495">
        <w:rPr>
          <w:rFonts w:eastAsia="Times New Roman"/>
          <w:sz w:val="24"/>
          <w:szCs w:val="24"/>
        </w:rPr>
        <w:t>Assignment Title</w:t>
      </w:r>
      <w:r w:rsidR="00835495">
        <w:rPr>
          <w:rFonts w:eastAsia="Times New Roman"/>
          <w:spacing w:val="-1"/>
          <w:sz w:val="24"/>
          <w:szCs w:val="24"/>
        </w:rPr>
        <w:t>/</w:t>
      </w:r>
      <w:r w:rsidR="00835495">
        <w:rPr>
          <w:rFonts w:eastAsia="Times New Roman"/>
          <w:sz w:val="24"/>
          <w:szCs w:val="24"/>
        </w:rPr>
        <w:t>#:</w:t>
      </w:r>
      <w:r w:rsidR="00835495">
        <w:rPr>
          <w:rFonts w:eastAsia="Times New Roman"/>
          <w:sz w:val="24"/>
          <w:szCs w:val="24"/>
          <w:u w:val="single" w:color="000000"/>
        </w:rPr>
        <w:t xml:space="preserve"> </w:t>
      </w:r>
      <w:r w:rsidR="002E661D">
        <w:rPr>
          <w:rFonts w:hint="eastAsia"/>
          <w:sz w:val="24"/>
          <w:szCs w:val="24"/>
          <w:u w:val="single" w:color="000000"/>
          <w:lang w:eastAsia="zh-CN"/>
        </w:rPr>
        <w:t>Assignment2</w:t>
      </w:r>
      <w:r w:rsidR="00835495">
        <w:rPr>
          <w:rFonts w:eastAsia="Times New Roman"/>
          <w:sz w:val="24"/>
          <w:szCs w:val="24"/>
          <w:u w:val="single" w:color="000000"/>
        </w:rPr>
        <w:tab/>
      </w:r>
      <w:r w:rsidR="00835495">
        <w:rPr>
          <w:rFonts w:eastAsia="Times New Roman"/>
          <w:sz w:val="24"/>
          <w:szCs w:val="24"/>
        </w:rPr>
        <w:t xml:space="preserve"> </w:t>
      </w:r>
      <w:r w:rsidR="00835495">
        <w:rPr>
          <w:rFonts w:eastAsia="Times New Roman"/>
          <w:spacing w:val="3"/>
          <w:w w:val="103"/>
          <w:sz w:val="19"/>
          <w:szCs w:val="19"/>
        </w:rPr>
        <w:t>W</w:t>
      </w:r>
      <w:r w:rsidR="00835495">
        <w:rPr>
          <w:rFonts w:eastAsia="Times New Roman"/>
          <w:w w:val="103"/>
          <w:sz w:val="19"/>
          <w:szCs w:val="19"/>
        </w:rPr>
        <w:t>e</w:t>
      </w:r>
      <w:r w:rsidR="00835495">
        <w:rPr>
          <w:rFonts w:eastAsia="Times New Roman"/>
          <w:spacing w:val="4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d</w:t>
      </w:r>
      <w:r w:rsidR="00835495">
        <w:rPr>
          <w:rFonts w:eastAsia="Times New Roman"/>
          <w:spacing w:val="1"/>
          <w:sz w:val="19"/>
          <w:szCs w:val="19"/>
        </w:rPr>
        <w:t>eclar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20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t</w:t>
      </w:r>
      <w:r w:rsidR="00835495">
        <w:rPr>
          <w:rFonts w:eastAsia="Times New Roman"/>
          <w:spacing w:val="2"/>
          <w:sz w:val="19"/>
          <w:szCs w:val="19"/>
        </w:rPr>
        <w:t>h</w:t>
      </w:r>
      <w:r w:rsidR="00835495">
        <w:rPr>
          <w:rFonts w:eastAsia="Times New Roman"/>
          <w:spacing w:val="1"/>
          <w:sz w:val="19"/>
          <w:szCs w:val="19"/>
        </w:rPr>
        <w:t>a</w:t>
      </w:r>
      <w:r w:rsidR="00835495">
        <w:rPr>
          <w:rFonts w:eastAsia="Times New Roman"/>
          <w:sz w:val="19"/>
          <w:szCs w:val="19"/>
        </w:rPr>
        <w:t>t</w:t>
      </w:r>
      <w:r w:rsidR="00835495">
        <w:rPr>
          <w:rFonts w:eastAsia="Times New Roman"/>
          <w:spacing w:val="12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al</w:t>
      </w:r>
      <w:r w:rsidR="00835495">
        <w:rPr>
          <w:rFonts w:eastAsia="Times New Roman"/>
          <w:sz w:val="19"/>
          <w:szCs w:val="19"/>
        </w:rPr>
        <w:t>l</w:t>
      </w:r>
      <w:r w:rsidR="00835495">
        <w:rPr>
          <w:rFonts w:eastAsia="Times New Roman"/>
          <w:spacing w:val="9"/>
          <w:sz w:val="19"/>
          <w:szCs w:val="19"/>
        </w:rPr>
        <w:t xml:space="preserve"> </w:t>
      </w:r>
      <w:r w:rsidR="00835495">
        <w:rPr>
          <w:rFonts w:eastAsia="Times New Roman"/>
          <w:spacing w:val="3"/>
          <w:sz w:val="19"/>
          <w:szCs w:val="19"/>
        </w:rPr>
        <w:t>m</w:t>
      </w:r>
      <w:r w:rsidR="00835495">
        <w:rPr>
          <w:rFonts w:eastAsia="Times New Roman"/>
          <w:spacing w:val="1"/>
          <w:sz w:val="19"/>
          <w:szCs w:val="19"/>
        </w:rPr>
        <w:t>ateria</w:t>
      </w:r>
      <w:r w:rsidR="00835495">
        <w:rPr>
          <w:rFonts w:eastAsia="Times New Roman"/>
          <w:sz w:val="19"/>
          <w:szCs w:val="19"/>
        </w:rPr>
        <w:t>l</w:t>
      </w:r>
      <w:r w:rsidR="00835495">
        <w:rPr>
          <w:rFonts w:eastAsia="Times New Roman"/>
          <w:spacing w:val="22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i</w:t>
      </w:r>
      <w:r w:rsidR="00835495">
        <w:rPr>
          <w:rFonts w:eastAsia="Times New Roman"/>
          <w:sz w:val="19"/>
          <w:szCs w:val="19"/>
        </w:rPr>
        <w:t>n</w:t>
      </w:r>
      <w:r w:rsidR="00835495">
        <w:rPr>
          <w:rFonts w:eastAsia="Times New Roman"/>
          <w:spacing w:val="8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t</w:t>
      </w:r>
      <w:r w:rsidR="00835495">
        <w:rPr>
          <w:rFonts w:eastAsia="Times New Roman"/>
          <w:spacing w:val="2"/>
          <w:sz w:val="19"/>
          <w:szCs w:val="19"/>
        </w:rPr>
        <w:t>h</w:t>
      </w:r>
      <w:r w:rsidR="00835495">
        <w:rPr>
          <w:rFonts w:eastAsia="Times New Roman"/>
          <w:spacing w:val="1"/>
          <w:sz w:val="19"/>
          <w:szCs w:val="19"/>
        </w:rPr>
        <w:t>i</w:t>
      </w:r>
      <w:r w:rsidR="00835495">
        <w:rPr>
          <w:rFonts w:eastAsia="Times New Roman"/>
          <w:sz w:val="19"/>
          <w:szCs w:val="19"/>
        </w:rPr>
        <w:t>s</w:t>
      </w:r>
      <w:r w:rsidR="00835495">
        <w:rPr>
          <w:rFonts w:eastAsia="Times New Roman"/>
          <w:spacing w:val="12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assi</w:t>
      </w:r>
      <w:r w:rsidR="00835495">
        <w:rPr>
          <w:rFonts w:eastAsia="Times New Roman"/>
          <w:spacing w:val="2"/>
          <w:sz w:val="19"/>
          <w:szCs w:val="19"/>
        </w:rPr>
        <w:t>gn</w:t>
      </w:r>
      <w:r w:rsidR="00835495">
        <w:rPr>
          <w:rFonts w:eastAsia="Times New Roman"/>
          <w:spacing w:val="3"/>
          <w:sz w:val="19"/>
          <w:szCs w:val="19"/>
        </w:rPr>
        <w:t>m</w:t>
      </w:r>
      <w:r w:rsidR="00835495">
        <w:rPr>
          <w:rFonts w:eastAsia="Times New Roman"/>
          <w:spacing w:val="1"/>
          <w:sz w:val="19"/>
          <w:szCs w:val="19"/>
        </w:rPr>
        <w:t>e</w:t>
      </w:r>
      <w:r w:rsidR="00835495">
        <w:rPr>
          <w:rFonts w:eastAsia="Times New Roman"/>
          <w:spacing w:val="2"/>
          <w:sz w:val="19"/>
          <w:szCs w:val="19"/>
        </w:rPr>
        <w:t>n</w:t>
      </w:r>
      <w:r w:rsidR="00835495">
        <w:rPr>
          <w:rFonts w:eastAsia="Times New Roman"/>
          <w:sz w:val="19"/>
          <w:szCs w:val="19"/>
        </w:rPr>
        <w:t>t</w:t>
      </w:r>
      <w:r w:rsidR="00835495">
        <w:rPr>
          <w:rFonts w:eastAsia="Times New Roman"/>
          <w:spacing w:val="29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i</w:t>
      </w:r>
      <w:r w:rsidR="00835495">
        <w:rPr>
          <w:rFonts w:eastAsia="Times New Roman"/>
          <w:sz w:val="19"/>
          <w:szCs w:val="19"/>
        </w:rPr>
        <w:t>s</w:t>
      </w:r>
      <w:r w:rsidR="00835495">
        <w:rPr>
          <w:rFonts w:eastAsia="Times New Roman"/>
          <w:spacing w:val="8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ou</w:t>
      </w:r>
      <w:r w:rsidR="00835495">
        <w:rPr>
          <w:rFonts w:eastAsia="Times New Roman"/>
          <w:sz w:val="19"/>
          <w:szCs w:val="19"/>
        </w:rPr>
        <w:t>r</w:t>
      </w:r>
      <w:r w:rsidR="00835495">
        <w:rPr>
          <w:rFonts w:eastAsia="Times New Roman"/>
          <w:spacing w:val="12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ow</w:t>
      </w:r>
      <w:r w:rsidR="00835495">
        <w:rPr>
          <w:rFonts w:eastAsia="Times New Roman"/>
          <w:sz w:val="19"/>
          <w:szCs w:val="19"/>
        </w:rPr>
        <w:t>n</w:t>
      </w:r>
      <w:r w:rsidR="00835495">
        <w:rPr>
          <w:rFonts w:eastAsia="Times New Roman"/>
          <w:spacing w:val="14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wo</w:t>
      </w:r>
      <w:r w:rsidR="00835495">
        <w:rPr>
          <w:rFonts w:eastAsia="Times New Roman"/>
          <w:spacing w:val="1"/>
          <w:sz w:val="19"/>
          <w:szCs w:val="19"/>
        </w:rPr>
        <w:t>r</w:t>
      </w:r>
      <w:r w:rsidR="00835495">
        <w:rPr>
          <w:rFonts w:eastAsia="Times New Roman"/>
          <w:sz w:val="19"/>
          <w:szCs w:val="19"/>
        </w:rPr>
        <w:t>k</w:t>
      </w:r>
      <w:r w:rsidR="00835495">
        <w:rPr>
          <w:rFonts w:eastAsia="Times New Roman"/>
          <w:spacing w:val="16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excep</w:t>
      </w:r>
      <w:r w:rsidR="00835495">
        <w:rPr>
          <w:rFonts w:eastAsia="Times New Roman"/>
          <w:sz w:val="19"/>
          <w:szCs w:val="19"/>
        </w:rPr>
        <w:t>t</w:t>
      </w:r>
      <w:r w:rsidR="00835495">
        <w:rPr>
          <w:rFonts w:eastAsia="Times New Roman"/>
          <w:spacing w:val="19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whe</w:t>
      </w:r>
      <w:r w:rsidR="00835495">
        <w:rPr>
          <w:rFonts w:eastAsia="Times New Roman"/>
          <w:spacing w:val="1"/>
          <w:sz w:val="19"/>
          <w:szCs w:val="19"/>
        </w:rPr>
        <w:t>r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18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t</w:t>
      </w:r>
      <w:r w:rsidR="00835495">
        <w:rPr>
          <w:rFonts w:eastAsia="Times New Roman"/>
          <w:spacing w:val="2"/>
          <w:sz w:val="19"/>
          <w:szCs w:val="19"/>
        </w:rPr>
        <w:t>he</w:t>
      </w:r>
      <w:r w:rsidR="00835495">
        <w:rPr>
          <w:rFonts w:eastAsia="Times New Roman"/>
          <w:spacing w:val="1"/>
          <w:sz w:val="19"/>
          <w:szCs w:val="19"/>
        </w:rPr>
        <w:t>r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15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i</w:t>
      </w:r>
      <w:r w:rsidR="00835495">
        <w:rPr>
          <w:rFonts w:eastAsia="Times New Roman"/>
          <w:sz w:val="19"/>
          <w:szCs w:val="19"/>
        </w:rPr>
        <w:t>s</w:t>
      </w:r>
      <w:r w:rsidR="00835495">
        <w:rPr>
          <w:rFonts w:eastAsia="Times New Roman"/>
          <w:spacing w:val="8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w w:val="103"/>
          <w:sz w:val="19"/>
          <w:szCs w:val="19"/>
        </w:rPr>
        <w:t>c</w:t>
      </w:r>
      <w:r w:rsidR="00835495">
        <w:rPr>
          <w:rFonts w:eastAsia="Times New Roman"/>
          <w:spacing w:val="1"/>
          <w:w w:val="103"/>
          <w:sz w:val="19"/>
          <w:szCs w:val="19"/>
        </w:rPr>
        <w:t>l</w:t>
      </w:r>
      <w:r w:rsidR="00835495">
        <w:rPr>
          <w:rFonts w:eastAsia="Times New Roman"/>
          <w:spacing w:val="2"/>
          <w:w w:val="103"/>
          <w:sz w:val="19"/>
          <w:szCs w:val="19"/>
        </w:rPr>
        <w:t>ea</w:t>
      </w:r>
      <w:r w:rsidR="00835495">
        <w:rPr>
          <w:rFonts w:eastAsia="Times New Roman"/>
          <w:w w:val="103"/>
          <w:sz w:val="19"/>
          <w:szCs w:val="19"/>
        </w:rPr>
        <w:t xml:space="preserve">r </w:t>
      </w:r>
      <w:r w:rsidR="00835495">
        <w:rPr>
          <w:rFonts w:eastAsia="Times New Roman"/>
          <w:spacing w:val="1"/>
          <w:sz w:val="19"/>
          <w:szCs w:val="19"/>
        </w:rPr>
        <w:t>ac</w:t>
      </w:r>
      <w:r w:rsidR="00835495">
        <w:rPr>
          <w:rFonts w:eastAsia="Times New Roman"/>
          <w:spacing w:val="2"/>
          <w:sz w:val="19"/>
          <w:szCs w:val="19"/>
        </w:rPr>
        <w:t>know</w:t>
      </w:r>
      <w:r w:rsidR="00835495">
        <w:rPr>
          <w:rFonts w:eastAsia="Times New Roman"/>
          <w:spacing w:val="1"/>
          <w:sz w:val="19"/>
          <w:szCs w:val="19"/>
        </w:rPr>
        <w:t>le</w:t>
      </w:r>
      <w:r w:rsidR="00835495">
        <w:rPr>
          <w:rFonts w:eastAsia="Times New Roman"/>
          <w:spacing w:val="2"/>
          <w:sz w:val="19"/>
          <w:szCs w:val="19"/>
        </w:rPr>
        <w:t>dg</w:t>
      </w:r>
      <w:r w:rsidR="00835495">
        <w:rPr>
          <w:rFonts w:eastAsia="Times New Roman"/>
          <w:spacing w:val="1"/>
          <w:sz w:val="19"/>
          <w:szCs w:val="19"/>
        </w:rPr>
        <w:t>e</w:t>
      </w:r>
      <w:r w:rsidR="00835495">
        <w:rPr>
          <w:rFonts w:eastAsia="Times New Roman"/>
          <w:spacing w:val="2"/>
          <w:sz w:val="19"/>
          <w:szCs w:val="19"/>
        </w:rPr>
        <w:t>m</w:t>
      </w:r>
      <w:r w:rsidR="00835495">
        <w:rPr>
          <w:rFonts w:eastAsia="Times New Roman"/>
          <w:spacing w:val="1"/>
          <w:sz w:val="19"/>
          <w:szCs w:val="19"/>
        </w:rPr>
        <w:t>e</w:t>
      </w:r>
      <w:r w:rsidR="00835495">
        <w:rPr>
          <w:rFonts w:eastAsia="Times New Roman"/>
          <w:spacing w:val="2"/>
          <w:sz w:val="19"/>
          <w:szCs w:val="19"/>
        </w:rPr>
        <w:t>n</w:t>
      </w:r>
      <w:r w:rsidR="00835495">
        <w:rPr>
          <w:rFonts w:eastAsia="Times New Roman"/>
          <w:sz w:val="19"/>
          <w:szCs w:val="19"/>
        </w:rPr>
        <w:t>t</w:t>
      </w:r>
      <w:r w:rsidR="00835495">
        <w:rPr>
          <w:rFonts w:eastAsia="Times New Roman"/>
          <w:spacing w:val="44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o</w:t>
      </w:r>
      <w:r w:rsidR="00835495">
        <w:rPr>
          <w:rFonts w:eastAsia="Times New Roman"/>
          <w:sz w:val="19"/>
          <w:szCs w:val="19"/>
        </w:rPr>
        <w:t>r</w:t>
      </w:r>
      <w:r w:rsidR="00835495">
        <w:rPr>
          <w:rFonts w:eastAsia="Times New Roman"/>
          <w:spacing w:val="9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refere</w:t>
      </w:r>
      <w:r w:rsidR="00835495">
        <w:rPr>
          <w:rFonts w:eastAsia="Times New Roman"/>
          <w:spacing w:val="2"/>
          <w:sz w:val="19"/>
          <w:szCs w:val="19"/>
        </w:rPr>
        <w:t>n</w:t>
      </w:r>
      <w:r w:rsidR="00835495">
        <w:rPr>
          <w:rFonts w:eastAsia="Times New Roman"/>
          <w:spacing w:val="1"/>
          <w:sz w:val="19"/>
          <w:szCs w:val="19"/>
        </w:rPr>
        <w:t>c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25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t</w:t>
      </w:r>
      <w:r w:rsidR="00835495">
        <w:rPr>
          <w:rFonts w:eastAsia="Times New Roman"/>
          <w:sz w:val="19"/>
          <w:szCs w:val="19"/>
        </w:rPr>
        <w:t>o</w:t>
      </w:r>
      <w:r w:rsidR="00835495">
        <w:rPr>
          <w:rFonts w:eastAsia="Times New Roman"/>
          <w:spacing w:val="8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t</w:t>
      </w:r>
      <w:r w:rsidR="00835495">
        <w:rPr>
          <w:rFonts w:eastAsia="Times New Roman"/>
          <w:spacing w:val="2"/>
          <w:sz w:val="19"/>
          <w:szCs w:val="19"/>
        </w:rPr>
        <w:t>h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11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wo</w:t>
      </w:r>
      <w:r w:rsidR="00835495">
        <w:rPr>
          <w:rFonts w:eastAsia="Times New Roman"/>
          <w:spacing w:val="1"/>
          <w:sz w:val="19"/>
          <w:szCs w:val="19"/>
        </w:rPr>
        <w:t>r</w:t>
      </w:r>
      <w:r w:rsidR="00835495">
        <w:rPr>
          <w:rFonts w:eastAsia="Times New Roman"/>
          <w:sz w:val="19"/>
          <w:szCs w:val="19"/>
        </w:rPr>
        <w:t>k</w:t>
      </w:r>
      <w:r w:rsidR="00835495">
        <w:rPr>
          <w:rFonts w:eastAsia="Times New Roman"/>
          <w:spacing w:val="16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o</w:t>
      </w:r>
      <w:r w:rsidR="00835495">
        <w:rPr>
          <w:rFonts w:eastAsia="Times New Roman"/>
          <w:sz w:val="19"/>
          <w:szCs w:val="19"/>
        </w:rPr>
        <w:t>f</w:t>
      </w:r>
      <w:r w:rsidR="00835495">
        <w:rPr>
          <w:rFonts w:eastAsia="Times New Roman"/>
          <w:spacing w:val="9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o</w:t>
      </w:r>
      <w:r w:rsidR="00835495">
        <w:rPr>
          <w:rFonts w:eastAsia="Times New Roman"/>
          <w:spacing w:val="1"/>
          <w:sz w:val="19"/>
          <w:szCs w:val="19"/>
        </w:rPr>
        <w:t>t</w:t>
      </w:r>
      <w:r w:rsidR="00835495">
        <w:rPr>
          <w:rFonts w:eastAsia="Times New Roman"/>
          <w:spacing w:val="2"/>
          <w:sz w:val="19"/>
          <w:szCs w:val="19"/>
        </w:rPr>
        <w:t>h</w:t>
      </w:r>
      <w:r w:rsidR="00835495">
        <w:rPr>
          <w:rFonts w:eastAsia="Times New Roman"/>
          <w:spacing w:val="1"/>
          <w:sz w:val="19"/>
          <w:szCs w:val="19"/>
        </w:rPr>
        <w:t>er</w:t>
      </w:r>
      <w:r w:rsidR="00835495">
        <w:rPr>
          <w:rFonts w:eastAsia="Times New Roman"/>
          <w:sz w:val="19"/>
          <w:szCs w:val="19"/>
        </w:rPr>
        <w:t>s</w:t>
      </w:r>
      <w:r w:rsidR="00835495">
        <w:rPr>
          <w:rFonts w:eastAsia="Times New Roman"/>
          <w:spacing w:val="18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a</w:t>
      </w:r>
      <w:r w:rsidR="00835495">
        <w:rPr>
          <w:rFonts w:eastAsia="Times New Roman"/>
          <w:spacing w:val="2"/>
          <w:sz w:val="19"/>
          <w:szCs w:val="19"/>
        </w:rPr>
        <w:t>n</w:t>
      </w:r>
      <w:r w:rsidR="00835495">
        <w:rPr>
          <w:rFonts w:eastAsia="Times New Roman"/>
          <w:sz w:val="19"/>
          <w:szCs w:val="19"/>
        </w:rPr>
        <w:t>d</w:t>
      </w:r>
      <w:r w:rsidR="00835495">
        <w:rPr>
          <w:rFonts w:eastAsia="Times New Roman"/>
          <w:spacing w:val="12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w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11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h</w:t>
      </w:r>
      <w:r w:rsidR="00835495">
        <w:rPr>
          <w:rFonts w:eastAsia="Times New Roman"/>
          <w:spacing w:val="1"/>
          <w:sz w:val="19"/>
          <w:szCs w:val="19"/>
        </w:rPr>
        <w:t>a</w:t>
      </w:r>
      <w:r w:rsidR="00835495">
        <w:rPr>
          <w:rFonts w:eastAsia="Times New Roman"/>
          <w:spacing w:val="2"/>
          <w:sz w:val="19"/>
          <w:szCs w:val="19"/>
        </w:rPr>
        <w:t>v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15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c</w:t>
      </w:r>
      <w:r w:rsidR="00835495">
        <w:rPr>
          <w:rFonts w:eastAsia="Times New Roman"/>
          <w:spacing w:val="2"/>
          <w:sz w:val="19"/>
          <w:szCs w:val="19"/>
        </w:rPr>
        <w:t>omp</w:t>
      </w:r>
      <w:r w:rsidR="00835495">
        <w:rPr>
          <w:rFonts w:eastAsia="Times New Roman"/>
          <w:spacing w:val="1"/>
          <w:sz w:val="19"/>
          <w:szCs w:val="19"/>
        </w:rPr>
        <w:t>lie</w:t>
      </w:r>
      <w:r w:rsidR="00835495">
        <w:rPr>
          <w:rFonts w:eastAsia="Times New Roman"/>
          <w:sz w:val="19"/>
          <w:szCs w:val="19"/>
        </w:rPr>
        <w:t>d</w:t>
      </w:r>
      <w:r w:rsidR="00835495">
        <w:rPr>
          <w:rFonts w:eastAsia="Times New Roman"/>
          <w:spacing w:val="25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a</w:t>
      </w:r>
      <w:r w:rsidR="00835495">
        <w:rPr>
          <w:rFonts w:eastAsia="Times New Roman"/>
          <w:spacing w:val="2"/>
          <w:sz w:val="19"/>
          <w:szCs w:val="19"/>
        </w:rPr>
        <w:t>n</w:t>
      </w:r>
      <w:r w:rsidR="00835495">
        <w:rPr>
          <w:rFonts w:eastAsia="Times New Roman"/>
          <w:sz w:val="19"/>
          <w:szCs w:val="19"/>
        </w:rPr>
        <w:t>d</w:t>
      </w:r>
      <w:r w:rsidR="00835495">
        <w:rPr>
          <w:rFonts w:eastAsia="Times New Roman"/>
          <w:spacing w:val="12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a</w:t>
      </w:r>
      <w:r w:rsidR="00835495">
        <w:rPr>
          <w:rFonts w:eastAsia="Times New Roman"/>
          <w:spacing w:val="2"/>
          <w:sz w:val="19"/>
          <w:szCs w:val="19"/>
        </w:rPr>
        <w:t>g</w:t>
      </w:r>
      <w:r w:rsidR="00835495">
        <w:rPr>
          <w:rFonts w:eastAsia="Times New Roman"/>
          <w:spacing w:val="1"/>
          <w:sz w:val="19"/>
          <w:szCs w:val="19"/>
        </w:rPr>
        <w:t>ree</w:t>
      </w:r>
      <w:r w:rsidR="00835495">
        <w:rPr>
          <w:rFonts w:eastAsia="Times New Roman"/>
          <w:sz w:val="19"/>
          <w:szCs w:val="19"/>
        </w:rPr>
        <w:t>d</w:t>
      </w:r>
      <w:r w:rsidR="00835495">
        <w:rPr>
          <w:rFonts w:eastAsia="Times New Roman"/>
          <w:spacing w:val="19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t</w:t>
      </w:r>
      <w:r w:rsidR="00835495">
        <w:rPr>
          <w:rFonts w:eastAsia="Times New Roman"/>
          <w:sz w:val="19"/>
          <w:szCs w:val="19"/>
        </w:rPr>
        <w:t>o</w:t>
      </w:r>
      <w:r w:rsidR="00835495">
        <w:rPr>
          <w:rFonts w:eastAsia="Times New Roman"/>
          <w:spacing w:val="8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t</w:t>
      </w:r>
      <w:r w:rsidR="00835495">
        <w:rPr>
          <w:rFonts w:eastAsia="Times New Roman"/>
          <w:spacing w:val="2"/>
          <w:sz w:val="19"/>
          <w:szCs w:val="19"/>
        </w:rPr>
        <w:t>h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11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w w:val="103"/>
          <w:sz w:val="19"/>
          <w:szCs w:val="19"/>
        </w:rPr>
        <w:t>Un</w:t>
      </w:r>
      <w:r w:rsidR="00835495">
        <w:rPr>
          <w:rFonts w:eastAsia="Times New Roman"/>
          <w:spacing w:val="1"/>
          <w:w w:val="103"/>
          <w:sz w:val="19"/>
          <w:szCs w:val="19"/>
        </w:rPr>
        <w:t>i</w:t>
      </w:r>
      <w:r w:rsidR="00835495">
        <w:rPr>
          <w:rFonts w:eastAsia="Times New Roman"/>
          <w:spacing w:val="2"/>
          <w:w w:val="103"/>
          <w:sz w:val="19"/>
          <w:szCs w:val="19"/>
        </w:rPr>
        <w:t>v</w:t>
      </w:r>
      <w:r w:rsidR="00835495">
        <w:rPr>
          <w:rFonts w:eastAsia="Times New Roman"/>
          <w:spacing w:val="1"/>
          <w:w w:val="103"/>
          <w:sz w:val="19"/>
          <w:szCs w:val="19"/>
        </w:rPr>
        <w:t>ersit</w:t>
      </w:r>
      <w:r w:rsidR="00835495">
        <w:rPr>
          <w:rFonts w:eastAsia="Times New Roman"/>
          <w:w w:val="103"/>
          <w:sz w:val="19"/>
          <w:szCs w:val="19"/>
        </w:rPr>
        <w:t>y</w:t>
      </w:r>
    </w:p>
    <w:p w:rsidR="00A960AD" w:rsidRDefault="00835495">
      <w:pPr>
        <w:spacing w:line="180" w:lineRule="exact"/>
        <w:ind w:left="139"/>
        <w:rPr>
          <w:sz w:val="19"/>
          <w:szCs w:val="19"/>
        </w:rPr>
      </w:pPr>
      <w:proofErr w:type="gramStart"/>
      <w:r>
        <w:rPr>
          <w:rFonts w:eastAsia="Times New Roman"/>
          <w:spacing w:val="1"/>
          <w:sz w:val="19"/>
          <w:szCs w:val="19"/>
        </w:rPr>
        <w:t>st</w:t>
      </w:r>
      <w:r>
        <w:rPr>
          <w:rFonts w:eastAsia="Times New Roman"/>
          <w:spacing w:val="2"/>
          <w:sz w:val="19"/>
          <w:szCs w:val="19"/>
        </w:rPr>
        <w:t>a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emen</w:t>
      </w:r>
      <w:r>
        <w:rPr>
          <w:rFonts w:eastAsia="Times New Roman"/>
          <w:sz w:val="19"/>
          <w:szCs w:val="19"/>
        </w:rPr>
        <w:t>t</w:t>
      </w:r>
      <w:proofErr w:type="gramEnd"/>
      <w:r>
        <w:rPr>
          <w:rFonts w:eastAsia="Times New Roman"/>
          <w:spacing w:val="26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o</w:t>
      </w:r>
      <w:r>
        <w:rPr>
          <w:rFonts w:eastAsia="Times New Roman"/>
          <w:sz w:val="19"/>
          <w:szCs w:val="19"/>
        </w:rPr>
        <w:t>n</w:t>
      </w:r>
      <w:r>
        <w:rPr>
          <w:rFonts w:eastAsia="Times New Roman"/>
          <w:spacing w:val="1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P</w:t>
      </w:r>
      <w:r>
        <w:rPr>
          <w:rFonts w:eastAsia="Times New Roman"/>
          <w:spacing w:val="1"/>
          <w:sz w:val="19"/>
          <w:szCs w:val="19"/>
        </w:rPr>
        <w:t>l</w:t>
      </w:r>
      <w:r>
        <w:rPr>
          <w:rFonts w:eastAsia="Times New Roman"/>
          <w:spacing w:val="2"/>
          <w:sz w:val="19"/>
          <w:szCs w:val="19"/>
        </w:rPr>
        <w:t>ag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a</w:t>
      </w:r>
      <w:r>
        <w:rPr>
          <w:rFonts w:eastAsia="Times New Roman"/>
          <w:spacing w:val="1"/>
          <w:sz w:val="19"/>
          <w:szCs w:val="19"/>
        </w:rPr>
        <w:t>ris</w:t>
      </w:r>
      <w:r>
        <w:rPr>
          <w:rFonts w:eastAsia="Times New Roman"/>
          <w:sz w:val="19"/>
          <w:szCs w:val="19"/>
        </w:rPr>
        <w:t>m</w:t>
      </w:r>
      <w:r>
        <w:rPr>
          <w:rFonts w:eastAsia="Times New Roman"/>
          <w:spacing w:val="29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an</w:t>
      </w:r>
      <w:r>
        <w:rPr>
          <w:rFonts w:eastAsia="Times New Roman"/>
          <w:sz w:val="19"/>
          <w:szCs w:val="19"/>
        </w:rPr>
        <w:t>d</w:t>
      </w:r>
      <w:r>
        <w:rPr>
          <w:rFonts w:eastAsia="Times New Roman"/>
          <w:spacing w:val="1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Academ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z w:val="19"/>
          <w:szCs w:val="19"/>
        </w:rPr>
        <w:t>c</w:t>
      </w:r>
      <w:r>
        <w:rPr>
          <w:rFonts w:eastAsia="Times New Roman"/>
          <w:spacing w:val="27"/>
          <w:sz w:val="19"/>
          <w:szCs w:val="19"/>
        </w:rPr>
        <w:t xml:space="preserve"> 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eg</w:t>
      </w:r>
      <w:r>
        <w:rPr>
          <w:rFonts w:eastAsia="Times New Roman"/>
          <w:spacing w:val="1"/>
          <w:sz w:val="19"/>
          <w:szCs w:val="19"/>
        </w:rPr>
        <w:t>rit</w:t>
      </w:r>
      <w:r>
        <w:rPr>
          <w:rFonts w:eastAsia="Times New Roman"/>
          <w:sz w:val="19"/>
          <w:szCs w:val="19"/>
        </w:rPr>
        <w:t>y</w:t>
      </w:r>
      <w:r>
        <w:rPr>
          <w:rFonts w:eastAsia="Times New Roman"/>
          <w:spacing w:val="24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o</w:t>
      </w:r>
      <w:r>
        <w:rPr>
          <w:rFonts w:eastAsia="Times New Roman"/>
          <w:sz w:val="19"/>
          <w:szCs w:val="19"/>
        </w:rPr>
        <w:t>n</w:t>
      </w:r>
      <w:r>
        <w:rPr>
          <w:rFonts w:eastAsia="Times New Roman"/>
          <w:spacing w:val="10"/>
          <w:sz w:val="19"/>
          <w:szCs w:val="19"/>
        </w:rPr>
        <w:t xml:space="preserve"> 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h</w:t>
      </w:r>
      <w:r>
        <w:rPr>
          <w:rFonts w:eastAsia="Times New Roman"/>
          <w:sz w:val="19"/>
          <w:szCs w:val="19"/>
        </w:rPr>
        <w:t>e</w:t>
      </w:r>
      <w:r>
        <w:rPr>
          <w:rFonts w:eastAsia="Times New Roman"/>
          <w:spacing w:val="11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Un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ve</w:t>
      </w:r>
      <w:r>
        <w:rPr>
          <w:rFonts w:eastAsia="Times New Roman"/>
          <w:spacing w:val="1"/>
          <w:sz w:val="19"/>
          <w:szCs w:val="19"/>
        </w:rPr>
        <w:t>rsit</w:t>
      </w:r>
      <w:r>
        <w:rPr>
          <w:rFonts w:eastAsia="Times New Roman"/>
          <w:sz w:val="19"/>
          <w:szCs w:val="19"/>
        </w:rPr>
        <w:t>y</w:t>
      </w:r>
      <w:r>
        <w:rPr>
          <w:rFonts w:eastAsia="Times New Roman"/>
          <w:spacing w:val="28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web</w:t>
      </w:r>
      <w:r>
        <w:rPr>
          <w:rFonts w:eastAsia="Times New Roman"/>
          <w:spacing w:val="1"/>
          <w:sz w:val="19"/>
          <w:szCs w:val="19"/>
        </w:rPr>
        <w:t>sit</w:t>
      </w:r>
      <w:r>
        <w:rPr>
          <w:rFonts w:eastAsia="Times New Roman"/>
          <w:sz w:val="19"/>
          <w:szCs w:val="19"/>
        </w:rPr>
        <w:t>e</w:t>
      </w:r>
      <w:r>
        <w:rPr>
          <w:rFonts w:eastAsia="Times New Roman"/>
          <w:spacing w:val="21"/>
          <w:sz w:val="19"/>
          <w:szCs w:val="19"/>
        </w:rPr>
        <w:t xml:space="preserve"> </w:t>
      </w:r>
      <w:r>
        <w:rPr>
          <w:rFonts w:eastAsia="Times New Roman"/>
          <w:spacing w:val="2"/>
          <w:w w:val="103"/>
          <w:sz w:val="19"/>
          <w:szCs w:val="19"/>
        </w:rPr>
        <w:t>a</w:t>
      </w:r>
      <w:r>
        <w:rPr>
          <w:rFonts w:eastAsia="Times New Roman"/>
          <w:w w:val="103"/>
          <w:sz w:val="19"/>
          <w:szCs w:val="19"/>
        </w:rPr>
        <w:t>t</w:t>
      </w:r>
    </w:p>
    <w:p w:rsidR="00A960AD" w:rsidRDefault="00FB2380">
      <w:pPr>
        <w:spacing w:before="12" w:line="253" w:lineRule="auto"/>
        <w:ind w:left="139" w:right="1280"/>
        <w:rPr>
          <w:sz w:val="19"/>
          <w:szCs w:val="19"/>
        </w:rPr>
      </w:pPr>
      <w:hyperlink r:id="rId7">
        <w:r w:rsidR="00835495">
          <w:rPr>
            <w:rFonts w:eastAsia="Times New Roman"/>
            <w:spacing w:val="2"/>
            <w:w w:val="102"/>
            <w:sz w:val="19"/>
            <w:szCs w:val="19"/>
          </w:rPr>
          <w:t>h</w:t>
        </w:r>
        <w:r w:rsidR="00835495">
          <w:rPr>
            <w:rFonts w:eastAsia="Times New Roman"/>
            <w:spacing w:val="1"/>
            <w:w w:val="102"/>
            <w:sz w:val="19"/>
            <w:szCs w:val="19"/>
          </w:rPr>
          <w:t>tt</w:t>
        </w:r>
        <w:r w:rsidR="00835495">
          <w:rPr>
            <w:rFonts w:eastAsia="Times New Roman"/>
            <w:spacing w:val="2"/>
            <w:w w:val="102"/>
            <w:sz w:val="19"/>
            <w:szCs w:val="19"/>
          </w:rPr>
          <w:t>p</w:t>
        </w:r>
        <w:r w:rsidR="00835495">
          <w:rPr>
            <w:rFonts w:eastAsia="Times New Roman"/>
            <w:spacing w:val="1"/>
            <w:w w:val="102"/>
            <w:sz w:val="19"/>
            <w:szCs w:val="19"/>
          </w:rPr>
          <w:t>:</w:t>
        </w:r>
        <w:r w:rsidR="00835495">
          <w:rPr>
            <w:rFonts w:eastAsia="Times New Roman"/>
            <w:w w:val="102"/>
            <w:sz w:val="19"/>
            <w:szCs w:val="19"/>
          </w:rPr>
          <w:t>//</w:t>
        </w:r>
        <w:r w:rsidR="00835495">
          <w:rPr>
            <w:rFonts w:eastAsia="Times New Roman"/>
            <w:spacing w:val="2"/>
            <w:w w:val="102"/>
            <w:sz w:val="19"/>
            <w:szCs w:val="19"/>
          </w:rPr>
          <w:t>www</w:t>
        </w:r>
        <w:r w:rsidR="00835495">
          <w:rPr>
            <w:rFonts w:eastAsia="Times New Roman"/>
            <w:spacing w:val="1"/>
            <w:w w:val="102"/>
            <w:sz w:val="19"/>
            <w:szCs w:val="19"/>
          </w:rPr>
          <w:t>.</w:t>
        </w:r>
        <w:r w:rsidR="00835495">
          <w:rPr>
            <w:rFonts w:eastAsia="Times New Roman"/>
            <w:spacing w:val="2"/>
            <w:w w:val="102"/>
            <w:sz w:val="19"/>
            <w:szCs w:val="19"/>
          </w:rPr>
          <w:t>u</w:t>
        </w:r>
        <w:r w:rsidR="00835495">
          <w:rPr>
            <w:rFonts w:eastAsia="Times New Roman"/>
            <w:spacing w:val="1"/>
            <w:w w:val="102"/>
            <w:sz w:val="19"/>
            <w:szCs w:val="19"/>
          </w:rPr>
          <w:t>tas.e</w:t>
        </w:r>
        <w:r w:rsidR="00835495">
          <w:rPr>
            <w:rFonts w:eastAsia="Times New Roman"/>
            <w:spacing w:val="2"/>
            <w:w w:val="102"/>
            <w:sz w:val="19"/>
            <w:szCs w:val="19"/>
          </w:rPr>
          <w:t>du</w:t>
        </w:r>
        <w:r w:rsidR="00835495">
          <w:rPr>
            <w:rFonts w:eastAsia="Times New Roman"/>
            <w:spacing w:val="1"/>
            <w:w w:val="102"/>
            <w:sz w:val="19"/>
            <w:szCs w:val="19"/>
          </w:rPr>
          <w:t>.a</w:t>
        </w:r>
        <w:r w:rsidR="00835495">
          <w:rPr>
            <w:rFonts w:eastAsia="Times New Roman"/>
            <w:spacing w:val="2"/>
            <w:w w:val="102"/>
            <w:sz w:val="19"/>
            <w:szCs w:val="19"/>
          </w:rPr>
          <w:t>u</w:t>
        </w:r>
        <w:r w:rsidR="00835495">
          <w:rPr>
            <w:rFonts w:eastAsia="Times New Roman"/>
            <w:w w:val="102"/>
            <w:sz w:val="19"/>
            <w:szCs w:val="19"/>
          </w:rPr>
          <w:t>/</w:t>
        </w:r>
        <w:r w:rsidR="00835495">
          <w:rPr>
            <w:rFonts w:eastAsia="Times New Roman"/>
            <w:spacing w:val="2"/>
            <w:w w:val="102"/>
            <w:sz w:val="19"/>
            <w:szCs w:val="19"/>
          </w:rPr>
          <w:t>p</w:t>
        </w:r>
        <w:r w:rsidR="00835495">
          <w:rPr>
            <w:rFonts w:eastAsia="Times New Roman"/>
            <w:spacing w:val="1"/>
            <w:w w:val="102"/>
            <w:sz w:val="19"/>
            <w:szCs w:val="19"/>
          </w:rPr>
          <w:t>la</w:t>
        </w:r>
        <w:r w:rsidR="00835495">
          <w:rPr>
            <w:rFonts w:eastAsia="Times New Roman"/>
            <w:spacing w:val="2"/>
            <w:w w:val="102"/>
            <w:sz w:val="19"/>
            <w:szCs w:val="19"/>
          </w:rPr>
          <w:t>g</w:t>
        </w:r>
        <w:r w:rsidR="00835495">
          <w:rPr>
            <w:rFonts w:eastAsia="Times New Roman"/>
            <w:spacing w:val="1"/>
            <w:w w:val="102"/>
            <w:sz w:val="19"/>
            <w:szCs w:val="19"/>
          </w:rPr>
          <w:t>iaris</w:t>
        </w:r>
        <w:r w:rsidR="00835495">
          <w:rPr>
            <w:rFonts w:eastAsia="Times New Roman"/>
            <w:w w:val="102"/>
            <w:sz w:val="19"/>
            <w:szCs w:val="19"/>
          </w:rPr>
          <w:t>m</w:t>
        </w:r>
      </w:hyperlink>
      <w:r w:rsidR="00835495">
        <w:rPr>
          <w:rFonts w:eastAsia="Times New Roman"/>
          <w:spacing w:val="29"/>
          <w:w w:val="102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o</w:t>
      </w:r>
      <w:r w:rsidR="00835495">
        <w:rPr>
          <w:rFonts w:eastAsia="Times New Roman"/>
          <w:sz w:val="19"/>
          <w:szCs w:val="19"/>
        </w:rPr>
        <w:t>r</w:t>
      </w:r>
      <w:r w:rsidR="00835495">
        <w:rPr>
          <w:rFonts w:eastAsia="Times New Roman"/>
          <w:spacing w:val="9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i</w:t>
      </w:r>
      <w:r w:rsidR="00835495">
        <w:rPr>
          <w:rFonts w:eastAsia="Times New Roman"/>
          <w:sz w:val="19"/>
          <w:szCs w:val="19"/>
        </w:rPr>
        <w:t>n</w:t>
      </w:r>
      <w:r w:rsidR="00835495">
        <w:rPr>
          <w:rFonts w:eastAsia="Times New Roman"/>
          <w:spacing w:val="8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t</w:t>
      </w:r>
      <w:r w:rsidR="00835495">
        <w:rPr>
          <w:rFonts w:eastAsia="Times New Roman"/>
          <w:spacing w:val="2"/>
          <w:sz w:val="19"/>
          <w:szCs w:val="19"/>
        </w:rPr>
        <w:t>h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11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S</w:t>
      </w:r>
      <w:r w:rsidR="00835495">
        <w:rPr>
          <w:rFonts w:eastAsia="Times New Roman"/>
          <w:spacing w:val="1"/>
          <w:sz w:val="19"/>
          <w:szCs w:val="19"/>
        </w:rPr>
        <w:t>t</w:t>
      </w:r>
      <w:r w:rsidR="00835495">
        <w:rPr>
          <w:rFonts w:eastAsia="Times New Roman"/>
          <w:spacing w:val="2"/>
          <w:sz w:val="19"/>
          <w:szCs w:val="19"/>
        </w:rPr>
        <w:t>ud</w:t>
      </w:r>
      <w:r w:rsidR="00835495">
        <w:rPr>
          <w:rFonts w:eastAsia="Times New Roman"/>
          <w:spacing w:val="1"/>
          <w:sz w:val="19"/>
          <w:szCs w:val="19"/>
        </w:rPr>
        <w:t>e</w:t>
      </w:r>
      <w:r w:rsidR="00835495">
        <w:rPr>
          <w:rFonts w:eastAsia="Times New Roman"/>
          <w:spacing w:val="2"/>
          <w:sz w:val="19"/>
          <w:szCs w:val="19"/>
        </w:rPr>
        <w:t>n</w:t>
      </w:r>
      <w:r w:rsidR="00835495">
        <w:rPr>
          <w:rFonts w:eastAsia="Times New Roman"/>
          <w:sz w:val="19"/>
          <w:szCs w:val="19"/>
        </w:rPr>
        <w:t>t</w:t>
      </w:r>
      <w:r w:rsidR="00835495">
        <w:rPr>
          <w:rFonts w:eastAsia="Times New Roman"/>
          <w:spacing w:val="20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I</w:t>
      </w:r>
      <w:r w:rsidR="00835495">
        <w:rPr>
          <w:rFonts w:eastAsia="Times New Roman"/>
          <w:spacing w:val="2"/>
          <w:sz w:val="19"/>
          <w:szCs w:val="19"/>
        </w:rPr>
        <w:t>n</w:t>
      </w:r>
      <w:r w:rsidR="00835495">
        <w:rPr>
          <w:rFonts w:eastAsia="Times New Roman"/>
          <w:spacing w:val="1"/>
          <w:sz w:val="19"/>
          <w:szCs w:val="19"/>
        </w:rPr>
        <w:t>f</w:t>
      </w:r>
      <w:r w:rsidR="00835495">
        <w:rPr>
          <w:rFonts w:eastAsia="Times New Roman"/>
          <w:spacing w:val="2"/>
          <w:sz w:val="19"/>
          <w:szCs w:val="19"/>
        </w:rPr>
        <w:t>o</w:t>
      </w:r>
      <w:r w:rsidR="00835495">
        <w:rPr>
          <w:rFonts w:eastAsia="Times New Roman"/>
          <w:spacing w:val="1"/>
          <w:sz w:val="19"/>
          <w:szCs w:val="19"/>
        </w:rPr>
        <w:t>r</w:t>
      </w:r>
      <w:r w:rsidR="00835495">
        <w:rPr>
          <w:rFonts w:eastAsia="Times New Roman"/>
          <w:spacing w:val="2"/>
          <w:sz w:val="19"/>
          <w:szCs w:val="19"/>
        </w:rPr>
        <w:t>m</w:t>
      </w:r>
      <w:r w:rsidR="00835495">
        <w:rPr>
          <w:rFonts w:eastAsia="Times New Roman"/>
          <w:spacing w:val="1"/>
          <w:sz w:val="19"/>
          <w:szCs w:val="19"/>
        </w:rPr>
        <w:t>ati</w:t>
      </w:r>
      <w:r w:rsidR="00835495">
        <w:rPr>
          <w:rFonts w:eastAsia="Times New Roman"/>
          <w:spacing w:val="2"/>
          <w:sz w:val="19"/>
          <w:szCs w:val="19"/>
        </w:rPr>
        <w:t>o</w:t>
      </w:r>
      <w:r w:rsidR="00835495">
        <w:rPr>
          <w:rFonts w:eastAsia="Times New Roman"/>
          <w:sz w:val="19"/>
          <w:szCs w:val="19"/>
        </w:rPr>
        <w:t>n</w:t>
      </w:r>
      <w:r w:rsidR="00835495">
        <w:rPr>
          <w:rFonts w:eastAsia="Times New Roman"/>
          <w:spacing w:val="31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H</w:t>
      </w:r>
      <w:r w:rsidR="00835495">
        <w:rPr>
          <w:rFonts w:eastAsia="Times New Roman"/>
          <w:spacing w:val="1"/>
          <w:sz w:val="19"/>
          <w:szCs w:val="19"/>
        </w:rPr>
        <w:t>a</w:t>
      </w:r>
      <w:r w:rsidR="00835495">
        <w:rPr>
          <w:rFonts w:eastAsia="Times New Roman"/>
          <w:spacing w:val="2"/>
          <w:sz w:val="19"/>
          <w:szCs w:val="19"/>
        </w:rPr>
        <w:t>ndbook</w:t>
      </w:r>
      <w:r w:rsidR="00835495">
        <w:rPr>
          <w:rFonts w:eastAsia="Times New Roman"/>
          <w:sz w:val="19"/>
          <w:szCs w:val="19"/>
        </w:rPr>
        <w:t>.</w:t>
      </w:r>
      <w:r w:rsidR="00835495">
        <w:rPr>
          <w:rFonts w:eastAsia="Times New Roman"/>
          <w:spacing w:val="28"/>
          <w:sz w:val="19"/>
          <w:szCs w:val="19"/>
        </w:rPr>
        <w:t xml:space="preserve"> </w:t>
      </w:r>
      <w:r w:rsidR="00835495">
        <w:rPr>
          <w:rFonts w:eastAsia="Times New Roman"/>
          <w:spacing w:val="3"/>
          <w:sz w:val="19"/>
          <w:szCs w:val="19"/>
        </w:rPr>
        <w:t>W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12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ar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11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a</w:t>
      </w:r>
      <w:r w:rsidR="00835495">
        <w:rPr>
          <w:rFonts w:eastAsia="Times New Roman"/>
          <w:spacing w:val="2"/>
          <w:sz w:val="19"/>
          <w:szCs w:val="19"/>
        </w:rPr>
        <w:t>w</w:t>
      </w:r>
      <w:r w:rsidR="00835495">
        <w:rPr>
          <w:rFonts w:eastAsia="Times New Roman"/>
          <w:spacing w:val="1"/>
          <w:sz w:val="19"/>
          <w:szCs w:val="19"/>
        </w:rPr>
        <w:t>ar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18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t</w:t>
      </w:r>
      <w:r w:rsidR="00835495">
        <w:rPr>
          <w:rFonts w:eastAsia="Times New Roman"/>
          <w:spacing w:val="2"/>
          <w:sz w:val="19"/>
          <w:szCs w:val="19"/>
        </w:rPr>
        <w:t>h</w:t>
      </w:r>
      <w:r w:rsidR="00835495">
        <w:rPr>
          <w:rFonts w:eastAsia="Times New Roman"/>
          <w:spacing w:val="1"/>
          <w:sz w:val="19"/>
          <w:szCs w:val="19"/>
        </w:rPr>
        <w:t>a</w:t>
      </w:r>
      <w:r w:rsidR="00835495">
        <w:rPr>
          <w:rFonts w:eastAsia="Times New Roman"/>
          <w:sz w:val="19"/>
          <w:szCs w:val="19"/>
        </w:rPr>
        <w:t>t</w:t>
      </w:r>
      <w:r w:rsidR="00835495">
        <w:rPr>
          <w:rFonts w:eastAsia="Times New Roman"/>
          <w:spacing w:val="12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w w:val="103"/>
          <w:sz w:val="19"/>
          <w:szCs w:val="19"/>
        </w:rPr>
        <w:t>ou</w:t>
      </w:r>
      <w:r w:rsidR="00835495">
        <w:rPr>
          <w:rFonts w:eastAsia="Times New Roman"/>
          <w:w w:val="103"/>
          <w:sz w:val="19"/>
          <w:szCs w:val="19"/>
        </w:rPr>
        <w:t xml:space="preserve">r </w:t>
      </w:r>
      <w:r w:rsidR="00835495">
        <w:rPr>
          <w:rFonts w:eastAsia="Times New Roman"/>
          <w:spacing w:val="1"/>
          <w:sz w:val="19"/>
          <w:szCs w:val="19"/>
        </w:rPr>
        <w:t>assi</w:t>
      </w:r>
      <w:r w:rsidR="00835495">
        <w:rPr>
          <w:rFonts w:eastAsia="Times New Roman"/>
          <w:spacing w:val="2"/>
          <w:sz w:val="19"/>
          <w:szCs w:val="19"/>
        </w:rPr>
        <w:t>gnm</w:t>
      </w:r>
      <w:r w:rsidR="00835495">
        <w:rPr>
          <w:rFonts w:eastAsia="Times New Roman"/>
          <w:spacing w:val="1"/>
          <w:sz w:val="19"/>
          <w:szCs w:val="19"/>
        </w:rPr>
        <w:t>e</w:t>
      </w:r>
      <w:r w:rsidR="00835495">
        <w:rPr>
          <w:rFonts w:eastAsia="Times New Roman"/>
          <w:spacing w:val="2"/>
          <w:sz w:val="19"/>
          <w:szCs w:val="19"/>
        </w:rPr>
        <w:t>n</w:t>
      </w:r>
      <w:r w:rsidR="00835495">
        <w:rPr>
          <w:rFonts w:eastAsia="Times New Roman"/>
          <w:sz w:val="19"/>
          <w:szCs w:val="19"/>
        </w:rPr>
        <w:t>t</w:t>
      </w:r>
      <w:r w:rsidR="00835495">
        <w:rPr>
          <w:rFonts w:eastAsia="Times New Roman"/>
          <w:spacing w:val="29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m</w:t>
      </w:r>
      <w:r w:rsidR="00835495">
        <w:rPr>
          <w:rFonts w:eastAsia="Times New Roman"/>
          <w:spacing w:val="1"/>
          <w:sz w:val="19"/>
          <w:szCs w:val="19"/>
        </w:rPr>
        <w:t>a</w:t>
      </w:r>
      <w:r w:rsidR="00835495">
        <w:rPr>
          <w:rFonts w:eastAsia="Times New Roman"/>
          <w:sz w:val="19"/>
          <w:szCs w:val="19"/>
        </w:rPr>
        <w:t>y</w:t>
      </w:r>
      <w:r w:rsidR="00835495">
        <w:rPr>
          <w:rFonts w:eastAsia="Times New Roman"/>
          <w:spacing w:val="14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b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9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s</w:t>
      </w:r>
      <w:r w:rsidR="00835495">
        <w:rPr>
          <w:rFonts w:eastAsia="Times New Roman"/>
          <w:spacing w:val="2"/>
          <w:sz w:val="19"/>
          <w:szCs w:val="19"/>
        </w:rPr>
        <w:t>ubm</w:t>
      </w:r>
      <w:r w:rsidR="00835495">
        <w:rPr>
          <w:rFonts w:eastAsia="Times New Roman"/>
          <w:spacing w:val="1"/>
          <w:sz w:val="19"/>
          <w:szCs w:val="19"/>
        </w:rPr>
        <w:t>itte</w:t>
      </w:r>
      <w:r w:rsidR="00835495">
        <w:rPr>
          <w:rFonts w:eastAsia="Times New Roman"/>
          <w:sz w:val="19"/>
          <w:szCs w:val="19"/>
        </w:rPr>
        <w:t>d</w:t>
      </w:r>
      <w:r w:rsidR="00835495">
        <w:rPr>
          <w:rFonts w:eastAsia="Times New Roman"/>
          <w:spacing w:val="26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t</w:t>
      </w:r>
      <w:r w:rsidR="00835495">
        <w:rPr>
          <w:rFonts w:eastAsia="Times New Roman"/>
          <w:sz w:val="19"/>
          <w:szCs w:val="19"/>
        </w:rPr>
        <w:t>o</w:t>
      </w:r>
      <w:r w:rsidR="00835495">
        <w:rPr>
          <w:rFonts w:eastAsia="Times New Roman"/>
          <w:spacing w:val="8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p</w:t>
      </w:r>
      <w:r w:rsidR="00835495">
        <w:rPr>
          <w:rFonts w:eastAsia="Times New Roman"/>
          <w:spacing w:val="1"/>
          <w:sz w:val="19"/>
          <w:szCs w:val="19"/>
        </w:rPr>
        <w:t>la</w:t>
      </w:r>
      <w:r w:rsidR="00835495">
        <w:rPr>
          <w:rFonts w:eastAsia="Times New Roman"/>
          <w:spacing w:val="2"/>
          <w:sz w:val="19"/>
          <w:szCs w:val="19"/>
        </w:rPr>
        <w:t>g</w:t>
      </w:r>
      <w:r w:rsidR="00835495">
        <w:rPr>
          <w:rFonts w:eastAsia="Times New Roman"/>
          <w:spacing w:val="1"/>
          <w:sz w:val="19"/>
          <w:szCs w:val="19"/>
        </w:rPr>
        <w:t>iaris</w:t>
      </w:r>
      <w:r w:rsidR="00835495">
        <w:rPr>
          <w:rFonts w:eastAsia="Times New Roman"/>
          <w:sz w:val="19"/>
          <w:szCs w:val="19"/>
        </w:rPr>
        <w:t>m</w:t>
      </w:r>
      <w:r w:rsidR="00835495">
        <w:rPr>
          <w:rFonts w:eastAsia="Times New Roman"/>
          <w:spacing w:val="29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d</w:t>
      </w:r>
      <w:r w:rsidR="00835495">
        <w:rPr>
          <w:rFonts w:eastAsia="Times New Roman"/>
          <w:spacing w:val="1"/>
          <w:sz w:val="19"/>
          <w:szCs w:val="19"/>
        </w:rPr>
        <w:t>etecti</w:t>
      </w:r>
      <w:r w:rsidR="00835495">
        <w:rPr>
          <w:rFonts w:eastAsia="Times New Roman"/>
          <w:spacing w:val="2"/>
          <w:sz w:val="19"/>
          <w:szCs w:val="19"/>
        </w:rPr>
        <w:t>o</w:t>
      </w:r>
      <w:r w:rsidR="00835495">
        <w:rPr>
          <w:rFonts w:eastAsia="Times New Roman"/>
          <w:sz w:val="19"/>
          <w:szCs w:val="19"/>
        </w:rPr>
        <w:t>n</w:t>
      </w:r>
      <w:r w:rsidR="00835495">
        <w:rPr>
          <w:rFonts w:eastAsia="Times New Roman"/>
          <w:spacing w:val="25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s</w:t>
      </w:r>
      <w:r w:rsidR="00835495">
        <w:rPr>
          <w:rFonts w:eastAsia="Times New Roman"/>
          <w:spacing w:val="2"/>
          <w:sz w:val="19"/>
          <w:szCs w:val="19"/>
        </w:rPr>
        <w:t>o</w:t>
      </w:r>
      <w:r w:rsidR="00835495">
        <w:rPr>
          <w:rFonts w:eastAsia="Times New Roman"/>
          <w:spacing w:val="1"/>
          <w:sz w:val="19"/>
          <w:szCs w:val="19"/>
        </w:rPr>
        <w:t>ft</w:t>
      </w:r>
      <w:r w:rsidR="00835495">
        <w:rPr>
          <w:rFonts w:eastAsia="Times New Roman"/>
          <w:spacing w:val="2"/>
          <w:sz w:val="19"/>
          <w:szCs w:val="19"/>
        </w:rPr>
        <w:t>w</w:t>
      </w:r>
      <w:r w:rsidR="00835495">
        <w:rPr>
          <w:rFonts w:eastAsia="Times New Roman"/>
          <w:spacing w:val="1"/>
          <w:sz w:val="19"/>
          <w:szCs w:val="19"/>
        </w:rPr>
        <w:t>are</w:t>
      </w:r>
      <w:r w:rsidR="00835495">
        <w:rPr>
          <w:rFonts w:eastAsia="Times New Roman"/>
          <w:sz w:val="19"/>
          <w:szCs w:val="19"/>
        </w:rPr>
        <w:t>,</w:t>
      </w:r>
      <w:r w:rsidR="00835495">
        <w:rPr>
          <w:rFonts w:eastAsia="Times New Roman"/>
          <w:spacing w:val="24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a</w:t>
      </w:r>
      <w:r w:rsidR="00835495">
        <w:rPr>
          <w:rFonts w:eastAsia="Times New Roman"/>
          <w:spacing w:val="2"/>
          <w:sz w:val="19"/>
          <w:szCs w:val="19"/>
        </w:rPr>
        <w:t>n</w:t>
      </w:r>
      <w:r w:rsidR="00835495">
        <w:rPr>
          <w:rFonts w:eastAsia="Times New Roman"/>
          <w:sz w:val="19"/>
          <w:szCs w:val="19"/>
        </w:rPr>
        <w:t>d</w:t>
      </w:r>
      <w:r w:rsidR="00835495">
        <w:rPr>
          <w:rFonts w:eastAsia="Times New Roman"/>
          <w:spacing w:val="12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m</w:t>
      </w:r>
      <w:r w:rsidR="00835495">
        <w:rPr>
          <w:rFonts w:eastAsia="Times New Roman"/>
          <w:spacing w:val="1"/>
          <w:sz w:val="19"/>
          <w:szCs w:val="19"/>
        </w:rPr>
        <w:t>i</w:t>
      </w:r>
      <w:r w:rsidR="00835495">
        <w:rPr>
          <w:rFonts w:eastAsia="Times New Roman"/>
          <w:spacing w:val="2"/>
          <w:sz w:val="19"/>
          <w:szCs w:val="19"/>
        </w:rPr>
        <w:t>gh</w:t>
      </w:r>
      <w:r w:rsidR="00835495">
        <w:rPr>
          <w:rFonts w:eastAsia="Times New Roman"/>
          <w:sz w:val="19"/>
          <w:szCs w:val="19"/>
        </w:rPr>
        <w:t>t</w:t>
      </w:r>
      <w:r w:rsidR="00835495">
        <w:rPr>
          <w:rFonts w:eastAsia="Times New Roman"/>
          <w:spacing w:val="16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b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9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retai</w:t>
      </w:r>
      <w:r w:rsidR="00835495">
        <w:rPr>
          <w:rFonts w:eastAsia="Times New Roman"/>
          <w:spacing w:val="2"/>
          <w:sz w:val="19"/>
          <w:szCs w:val="19"/>
        </w:rPr>
        <w:t>n</w:t>
      </w:r>
      <w:r w:rsidR="00835495">
        <w:rPr>
          <w:rFonts w:eastAsia="Times New Roman"/>
          <w:spacing w:val="1"/>
          <w:sz w:val="19"/>
          <w:szCs w:val="19"/>
        </w:rPr>
        <w:t>e</w:t>
      </w:r>
      <w:r w:rsidR="00835495">
        <w:rPr>
          <w:rFonts w:eastAsia="Times New Roman"/>
          <w:sz w:val="19"/>
          <w:szCs w:val="19"/>
        </w:rPr>
        <w:t>d</w:t>
      </w:r>
      <w:r w:rsidR="00835495">
        <w:rPr>
          <w:rFonts w:eastAsia="Times New Roman"/>
          <w:spacing w:val="22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o</w:t>
      </w:r>
      <w:r w:rsidR="00835495">
        <w:rPr>
          <w:rFonts w:eastAsia="Times New Roman"/>
          <w:sz w:val="19"/>
          <w:szCs w:val="19"/>
        </w:rPr>
        <w:t>n</w:t>
      </w:r>
      <w:r w:rsidR="00835495">
        <w:rPr>
          <w:rFonts w:eastAsia="Times New Roman"/>
          <w:spacing w:val="10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it</w:t>
      </w:r>
      <w:r w:rsidR="00835495">
        <w:rPr>
          <w:rFonts w:eastAsia="Times New Roman"/>
          <w:sz w:val="19"/>
          <w:szCs w:val="19"/>
        </w:rPr>
        <w:t>s</w:t>
      </w:r>
      <w:r w:rsidR="00835495">
        <w:rPr>
          <w:rFonts w:eastAsia="Times New Roman"/>
          <w:spacing w:val="9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w w:val="103"/>
          <w:sz w:val="19"/>
          <w:szCs w:val="19"/>
        </w:rPr>
        <w:t>d</w:t>
      </w:r>
      <w:r w:rsidR="00835495">
        <w:rPr>
          <w:rFonts w:eastAsia="Times New Roman"/>
          <w:spacing w:val="1"/>
          <w:w w:val="103"/>
          <w:sz w:val="19"/>
          <w:szCs w:val="19"/>
        </w:rPr>
        <w:t>ata</w:t>
      </w:r>
      <w:r w:rsidR="00835495">
        <w:rPr>
          <w:rFonts w:eastAsia="Times New Roman"/>
          <w:spacing w:val="2"/>
          <w:w w:val="103"/>
          <w:sz w:val="19"/>
          <w:szCs w:val="19"/>
        </w:rPr>
        <w:t>b</w:t>
      </w:r>
      <w:r w:rsidR="00835495">
        <w:rPr>
          <w:rFonts w:eastAsia="Times New Roman"/>
          <w:spacing w:val="1"/>
          <w:w w:val="103"/>
          <w:sz w:val="19"/>
          <w:szCs w:val="19"/>
        </w:rPr>
        <w:t>ase.</w:t>
      </w:r>
    </w:p>
    <w:p w:rsidR="00A960AD" w:rsidRDefault="00A960AD">
      <w:pPr>
        <w:spacing w:before="11" w:line="220" w:lineRule="exact"/>
        <w:rPr>
          <w:sz w:val="22"/>
          <w:szCs w:val="22"/>
        </w:rPr>
      </w:pPr>
    </w:p>
    <w:p w:rsidR="002E661D" w:rsidRDefault="00835495">
      <w:pPr>
        <w:spacing w:line="384" w:lineRule="auto"/>
        <w:ind w:left="139" w:right="937"/>
        <w:rPr>
          <w:spacing w:val="2"/>
          <w:w w:val="103"/>
          <w:sz w:val="19"/>
          <w:szCs w:val="19"/>
          <w:lang w:eastAsia="zh-CN"/>
        </w:rPr>
      </w:pPr>
      <w:r>
        <w:rPr>
          <w:rFonts w:eastAsia="Times New Roman"/>
          <w:spacing w:val="2"/>
          <w:sz w:val="19"/>
          <w:szCs w:val="19"/>
        </w:rPr>
        <w:t>F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il</w:t>
      </w:r>
      <w:r>
        <w:rPr>
          <w:rFonts w:eastAsia="Times New Roman"/>
          <w:sz w:val="19"/>
          <w:szCs w:val="19"/>
        </w:rPr>
        <w:t>y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r>
        <w:rPr>
          <w:rFonts w:eastAsia="Times New Roman"/>
          <w:spacing w:val="2"/>
          <w:w w:val="102"/>
          <w:sz w:val="19"/>
          <w:szCs w:val="19"/>
        </w:rPr>
        <w:t>______</w:t>
      </w:r>
      <w:proofErr w:type="spellStart"/>
      <w:r w:rsidR="002E661D">
        <w:rPr>
          <w:rFonts w:hint="eastAsia"/>
          <w:spacing w:val="2"/>
          <w:w w:val="102"/>
          <w:sz w:val="19"/>
          <w:szCs w:val="19"/>
          <w:lang w:eastAsia="zh-CN"/>
        </w:rPr>
        <w:t>Chen</w:t>
      </w:r>
      <w:r>
        <w:rPr>
          <w:rFonts w:eastAsia="Times New Roman"/>
          <w:spacing w:val="2"/>
          <w:w w:val="102"/>
          <w:sz w:val="19"/>
          <w:szCs w:val="19"/>
        </w:rPr>
        <w:t>______________G</w:t>
      </w:r>
      <w:r>
        <w:rPr>
          <w:rFonts w:eastAsia="Times New Roman"/>
          <w:spacing w:val="1"/>
          <w:w w:val="102"/>
          <w:sz w:val="19"/>
          <w:szCs w:val="19"/>
        </w:rPr>
        <w:t>i</w:t>
      </w:r>
      <w:r>
        <w:rPr>
          <w:rFonts w:eastAsia="Times New Roman"/>
          <w:spacing w:val="2"/>
          <w:w w:val="102"/>
          <w:sz w:val="19"/>
          <w:szCs w:val="19"/>
        </w:rPr>
        <w:t>v</w:t>
      </w:r>
      <w:r>
        <w:rPr>
          <w:rFonts w:eastAsia="Times New Roman"/>
          <w:spacing w:val="1"/>
          <w:w w:val="102"/>
          <w:sz w:val="19"/>
          <w:szCs w:val="19"/>
        </w:rPr>
        <w:t>e</w:t>
      </w:r>
      <w:r>
        <w:rPr>
          <w:rFonts w:eastAsia="Times New Roman"/>
          <w:w w:val="102"/>
          <w:sz w:val="19"/>
          <w:szCs w:val="19"/>
        </w:rPr>
        <w:t>n</w:t>
      </w:r>
      <w:proofErr w:type="spellEnd"/>
      <w:r>
        <w:rPr>
          <w:rFonts w:eastAsia="Times New Roman"/>
          <w:spacing w:val="35"/>
          <w:w w:val="10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r>
        <w:rPr>
          <w:rFonts w:eastAsia="Times New Roman"/>
          <w:spacing w:val="2"/>
          <w:w w:val="103"/>
          <w:sz w:val="19"/>
          <w:szCs w:val="19"/>
        </w:rPr>
        <w:t>____</w:t>
      </w:r>
      <w:r w:rsidR="002E661D">
        <w:rPr>
          <w:rFonts w:hint="eastAsia"/>
          <w:spacing w:val="2"/>
          <w:w w:val="103"/>
          <w:sz w:val="19"/>
          <w:szCs w:val="19"/>
          <w:lang w:eastAsia="zh-CN"/>
        </w:rPr>
        <w:t>Xin</w:t>
      </w:r>
      <w:r>
        <w:rPr>
          <w:rFonts w:eastAsia="Times New Roman"/>
          <w:spacing w:val="2"/>
          <w:w w:val="103"/>
          <w:sz w:val="19"/>
          <w:szCs w:val="19"/>
        </w:rPr>
        <w:t>______</w:t>
      </w:r>
      <w:r>
        <w:rPr>
          <w:rFonts w:eastAsia="Times New Roman"/>
          <w:spacing w:val="6"/>
          <w:w w:val="103"/>
          <w:sz w:val="19"/>
          <w:szCs w:val="19"/>
        </w:rPr>
        <w:t>_</w:t>
      </w:r>
      <w:r>
        <w:rPr>
          <w:rFonts w:eastAsia="Times New Roman"/>
          <w:spacing w:val="2"/>
          <w:w w:val="103"/>
          <w:sz w:val="19"/>
          <w:szCs w:val="19"/>
        </w:rPr>
        <w:t>______________</w:t>
      </w:r>
    </w:p>
    <w:p w:rsidR="00A960AD" w:rsidRDefault="00835495">
      <w:pPr>
        <w:spacing w:line="384" w:lineRule="auto"/>
        <w:ind w:left="139" w:right="937"/>
        <w:rPr>
          <w:sz w:val="19"/>
          <w:szCs w:val="19"/>
        </w:rPr>
      </w:pPr>
      <w:r>
        <w:rPr>
          <w:rFonts w:eastAsia="Times New Roman"/>
          <w:spacing w:val="2"/>
          <w:w w:val="103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ud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z w:val="19"/>
          <w:szCs w:val="19"/>
        </w:rPr>
        <w:t>t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D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1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___</w:t>
      </w:r>
      <w:r w:rsidR="002E661D">
        <w:rPr>
          <w:rFonts w:hint="eastAsia"/>
          <w:spacing w:val="2"/>
          <w:sz w:val="19"/>
          <w:szCs w:val="19"/>
          <w:lang w:eastAsia="zh-CN"/>
        </w:rPr>
        <w:t>152185</w:t>
      </w:r>
      <w:r>
        <w:rPr>
          <w:rFonts w:eastAsia="Times New Roman"/>
          <w:spacing w:val="2"/>
          <w:sz w:val="19"/>
          <w:szCs w:val="19"/>
        </w:rPr>
        <w:t>_____</w:t>
      </w:r>
      <w:r>
        <w:rPr>
          <w:rFonts w:eastAsia="Times New Roman"/>
          <w:sz w:val="19"/>
          <w:szCs w:val="19"/>
        </w:rPr>
        <w:t xml:space="preserve">_  </w:t>
      </w:r>
      <w:r>
        <w:rPr>
          <w:rFonts w:eastAsia="Times New Roman"/>
          <w:spacing w:val="11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U</w:t>
      </w:r>
      <w:r>
        <w:rPr>
          <w:rFonts w:eastAsia="Times New Roman"/>
          <w:spacing w:val="1"/>
          <w:sz w:val="19"/>
          <w:szCs w:val="19"/>
        </w:rPr>
        <w:t>se</w:t>
      </w:r>
      <w:r>
        <w:rPr>
          <w:rFonts w:eastAsia="Times New Roman"/>
          <w:sz w:val="19"/>
          <w:szCs w:val="19"/>
        </w:rPr>
        <w:t>r</w:t>
      </w:r>
      <w:r>
        <w:rPr>
          <w:rFonts w:eastAsia="Times New Roman"/>
          <w:spacing w:val="15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hyperlink r:id="rId8">
        <w:r>
          <w:rPr>
            <w:rFonts w:eastAsia="Times New Roman"/>
            <w:spacing w:val="2"/>
            <w:w w:val="103"/>
            <w:sz w:val="19"/>
            <w:szCs w:val="19"/>
          </w:rPr>
          <w:t>____</w:t>
        </w:r>
        <w:r w:rsidR="002E661D">
          <w:rPr>
            <w:rFonts w:hint="eastAsia"/>
            <w:spacing w:val="2"/>
            <w:w w:val="103"/>
            <w:sz w:val="19"/>
            <w:szCs w:val="19"/>
            <w:lang w:eastAsia="zh-CN"/>
          </w:rPr>
          <w:t>xchen16</w:t>
        </w:r>
        <w:r>
          <w:rPr>
            <w:rFonts w:eastAsia="Times New Roman"/>
            <w:spacing w:val="2"/>
            <w:w w:val="103"/>
            <w:sz w:val="19"/>
            <w:szCs w:val="19"/>
          </w:rPr>
          <w:t>_________</w:t>
        </w:r>
        <w:r>
          <w:rPr>
            <w:rFonts w:eastAsia="Times New Roman"/>
            <w:spacing w:val="3"/>
            <w:w w:val="103"/>
            <w:sz w:val="19"/>
            <w:szCs w:val="19"/>
          </w:rPr>
          <w:t>@</w:t>
        </w:r>
        <w:r>
          <w:rPr>
            <w:rFonts w:eastAsia="Times New Roman"/>
            <w:spacing w:val="2"/>
            <w:w w:val="103"/>
            <w:sz w:val="19"/>
            <w:szCs w:val="19"/>
          </w:rPr>
          <w:t>po</w:t>
        </w:r>
        <w:r>
          <w:rPr>
            <w:rFonts w:eastAsia="Times New Roman"/>
            <w:spacing w:val="1"/>
            <w:w w:val="103"/>
            <w:sz w:val="19"/>
            <w:szCs w:val="19"/>
          </w:rPr>
          <w:t>st</w:t>
        </w:r>
        <w:r>
          <w:rPr>
            <w:rFonts w:eastAsia="Times New Roman"/>
            <w:spacing w:val="2"/>
            <w:w w:val="103"/>
            <w:sz w:val="19"/>
            <w:szCs w:val="19"/>
          </w:rPr>
          <w:t>o</w:t>
        </w:r>
        <w:r>
          <w:rPr>
            <w:rFonts w:eastAsia="Times New Roman"/>
            <w:spacing w:val="1"/>
            <w:w w:val="103"/>
            <w:sz w:val="19"/>
            <w:szCs w:val="19"/>
          </w:rPr>
          <w:t>ffice.</w:t>
        </w:r>
        <w:r>
          <w:rPr>
            <w:rFonts w:eastAsia="Times New Roman"/>
            <w:spacing w:val="2"/>
            <w:w w:val="103"/>
            <w:sz w:val="19"/>
            <w:szCs w:val="19"/>
          </w:rPr>
          <w:t>u</w:t>
        </w:r>
        <w:r>
          <w:rPr>
            <w:rFonts w:eastAsia="Times New Roman"/>
            <w:spacing w:val="1"/>
            <w:w w:val="103"/>
            <w:sz w:val="19"/>
            <w:szCs w:val="19"/>
          </w:rPr>
          <w:t>tas.e</w:t>
        </w:r>
        <w:r>
          <w:rPr>
            <w:rFonts w:eastAsia="Times New Roman"/>
            <w:spacing w:val="2"/>
            <w:w w:val="103"/>
            <w:sz w:val="19"/>
            <w:szCs w:val="19"/>
          </w:rPr>
          <w:t>du</w:t>
        </w:r>
        <w:r>
          <w:rPr>
            <w:rFonts w:eastAsia="Times New Roman"/>
            <w:spacing w:val="1"/>
            <w:w w:val="103"/>
            <w:sz w:val="19"/>
            <w:szCs w:val="19"/>
          </w:rPr>
          <w:t>.a</w:t>
        </w:r>
        <w:r>
          <w:rPr>
            <w:rFonts w:eastAsia="Times New Roman"/>
            <w:w w:val="103"/>
            <w:sz w:val="19"/>
            <w:szCs w:val="19"/>
          </w:rPr>
          <w:t>u</w:t>
        </w:r>
      </w:hyperlink>
    </w:p>
    <w:p w:rsidR="00A960AD" w:rsidRDefault="00835495">
      <w:pPr>
        <w:spacing w:before="5"/>
        <w:ind w:left="139"/>
        <w:rPr>
          <w:sz w:val="19"/>
          <w:szCs w:val="19"/>
        </w:rPr>
      </w:pP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ud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z w:val="19"/>
          <w:szCs w:val="19"/>
        </w:rPr>
        <w:t>t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gn</w:t>
      </w:r>
      <w:r>
        <w:rPr>
          <w:rFonts w:eastAsia="Times New Roman"/>
          <w:spacing w:val="1"/>
          <w:sz w:val="19"/>
          <w:szCs w:val="19"/>
        </w:rPr>
        <w:t>at</w:t>
      </w:r>
      <w:r>
        <w:rPr>
          <w:rFonts w:eastAsia="Times New Roman"/>
          <w:spacing w:val="2"/>
          <w:sz w:val="19"/>
          <w:szCs w:val="19"/>
        </w:rPr>
        <w:t>u</w:t>
      </w:r>
      <w:r>
        <w:rPr>
          <w:rFonts w:eastAsia="Times New Roman"/>
          <w:spacing w:val="1"/>
          <w:sz w:val="19"/>
          <w:szCs w:val="19"/>
        </w:rPr>
        <w:t>re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26"/>
          <w:sz w:val="19"/>
          <w:szCs w:val="19"/>
        </w:rPr>
        <w:t xml:space="preserve"> </w:t>
      </w:r>
      <w:r>
        <w:rPr>
          <w:rFonts w:eastAsia="Times New Roman"/>
          <w:spacing w:val="2"/>
          <w:w w:val="102"/>
          <w:sz w:val="19"/>
          <w:szCs w:val="19"/>
        </w:rPr>
        <w:t>_________________</w:t>
      </w:r>
      <w:proofErr w:type="gramStart"/>
      <w:r>
        <w:rPr>
          <w:rFonts w:hint="eastAsia"/>
          <w:spacing w:val="2"/>
          <w:w w:val="102"/>
          <w:sz w:val="19"/>
          <w:szCs w:val="19"/>
          <w:lang w:eastAsia="zh-CN"/>
        </w:rPr>
        <w:t>Chen  Xin</w:t>
      </w:r>
      <w:proofErr w:type="gramEnd"/>
      <w:r>
        <w:rPr>
          <w:rFonts w:eastAsia="Times New Roman"/>
          <w:spacing w:val="2"/>
          <w:w w:val="102"/>
          <w:sz w:val="19"/>
          <w:szCs w:val="19"/>
        </w:rPr>
        <w:t>_______________</w:t>
      </w:r>
      <w:r>
        <w:rPr>
          <w:rFonts w:eastAsia="Times New Roman"/>
          <w:spacing w:val="5"/>
          <w:w w:val="102"/>
          <w:sz w:val="19"/>
          <w:szCs w:val="19"/>
        </w:rPr>
        <w:t>_</w:t>
      </w:r>
      <w:r>
        <w:rPr>
          <w:rFonts w:eastAsia="Times New Roman"/>
          <w:spacing w:val="2"/>
          <w:w w:val="102"/>
          <w:sz w:val="19"/>
          <w:szCs w:val="19"/>
        </w:rPr>
        <w:t>______</w:t>
      </w:r>
      <w:r>
        <w:rPr>
          <w:rFonts w:eastAsia="Times New Roman"/>
          <w:w w:val="102"/>
          <w:sz w:val="19"/>
          <w:szCs w:val="19"/>
        </w:rPr>
        <w:t>_</w:t>
      </w:r>
      <w:r>
        <w:rPr>
          <w:rFonts w:eastAsia="Times New Roman"/>
          <w:spacing w:val="47"/>
          <w:w w:val="10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D</w:t>
      </w:r>
      <w:r>
        <w:rPr>
          <w:rFonts w:eastAsia="Times New Roman"/>
          <w:spacing w:val="1"/>
          <w:sz w:val="19"/>
          <w:szCs w:val="19"/>
        </w:rPr>
        <w:t>ate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6"/>
          <w:sz w:val="19"/>
          <w:szCs w:val="19"/>
        </w:rPr>
        <w:t xml:space="preserve"> </w:t>
      </w:r>
      <w:r>
        <w:rPr>
          <w:rFonts w:eastAsia="Times New Roman"/>
          <w:spacing w:val="2"/>
          <w:w w:val="103"/>
          <w:sz w:val="19"/>
          <w:szCs w:val="19"/>
        </w:rPr>
        <w:t>_____</w:t>
      </w:r>
      <w:r>
        <w:rPr>
          <w:rFonts w:hint="eastAsia"/>
          <w:spacing w:val="2"/>
          <w:w w:val="103"/>
          <w:sz w:val="19"/>
          <w:szCs w:val="19"/>
          <w:lang w:eastAsia="zh-CN"/>
        </w:rPr>
        <w:t>20/9/2015</w:t>
      </w:r>
      <w:r>
        <w:rPr>
          <w:rFonts w:eastAsia="Times New Roman"/>
          <w:spacing w:val="2"/>
          <w:w w:val="103"/>
          <w:sz w:val="19"/>
          <w:szCs w:val="19"/>
        </w:rPr>
        <w:t>____</w:t>
      </w:r>
    </w:p>
    <w:p w:rsidR="00A960AD" w:rsidRDefault="00A960AD">
      <w:pPr>
        <w:spacing w:before="7" w:line="240" w:lineRule="exact"/>
        <w:rPr>
          <w:sz w:val="24"/>
          <w:szCs w:val="24"/>
        </w:rPr>
      </w:pPr>
    </w:p>
    <w:p w:rsidR="00A960AD" w:rsidRDefault="00835495">
      <w:pPr>
        <w:spacing w:line="384" w:lineRule="auto"/>
        <w:ind w:left="139" w:right="937"/>
        <w:rPr>
          <w:sz w:val="19"/>
          <w:szCs w:val="19"/>
        </w:rPr>
      </w:pPr>
      <w:r>
        <w:rPr>
          <w:rFonts w:eastAsia="Times New Roman"/>
          <w:spacing w:val="2"/>
          <w:sz w:val="19"/>
          <w:szCs w:val="19"/>
        </w:rPr>
        <w:t>F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il</w:t>
      </w:r>
      <w:r>
        <w:rPr>
          <w:rFonts w:eastAsia="Times New Roman"/>
          <w:sz w:val="19"/>
          <w:szCs w:val="19"/>
        </w:rPr>
        <w:t>y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r w:rsidR="00E67A9C">
        <w:rPr>
          <w:rFonts w:eastAsia="Times New Roman"/>
          <w:spacing w:val="2"/>
          <w:w w:val="102"/>
          <w:sz w:val="19"/>
          <w:szCs w:val="19"/>
        </w:rPr>
        <w:t>Dey Sarkar</w:t>
      </w:r>
      <w:r w:rsidR="00E67A9C">
        <w:rPr>
          <w:rFonts w:eastAsia="Times New Roman"/>
          <w:spacing w:val="2"/>
          <w:w w:val="102"/>
          <w:sz w:val="19"/>
          <w:szCs w:val="19"/>
        </w:rPr>
        <w:tab/>
      </w:r>
      <w:r w:rsidR="00E67A9C">
        <w:rPr>
          <w:rFonts w:eastAsia="Times New Roman"/>
          <w:spacing w:val="2"/>
          <w:w w:val="102"/>
          <w:sz w:val="19"/>
          <w:szCs w:val="19"/>
        </w:rPr>
        <w:tab/>
      </w:r>
      <w:r w:rsidR="00E67A9C">
        <w:rPr>
          <w:rFonts w:eastAsia="Times New Roman"/>
          <w:spacing w:val="2"/>
          <w:w w:val="102"/>
          <w:sz w:val="19"/>
          <w:szCs w:val="19"/>
        </w:rPr>
        <w:tab/>
      </w:r>
      <w:r>
        <w:rPr>
          <w:rFonts w:eastAsia="Times New Roman"/>
          <w:spacing w:val="2"/>
          <w:w w:val="102"/>
          <w:sz w:val="19"/>
          <w:szCs w:val="19"/>
        </w:rPr>
        <w:t>G</w:t>
      </w:r>
      <w:r>
        <w:rPr>
          <w:rFonts w:eastAsia="Times New Roman"/>
          <w:spacing w:val="1"/>
          <w:w w:val="102"/>
          <w:sz w:val="19"/>
          <w:szCs w:val="19"/>
        </w:rPr>
        <w:t>i</w:t>
      </w:r>
      <w:r>
        <w:rPr>
          <w:rFonts w:eastAsia="Times New Roman"/>
          <w:spacing w:val="2"/>
          <w:w w:val="102"/>
          <w:sz w:val="19"/>
          <w:szCs w:val="19"/>
        </w:rPr>
        <w:t>v</w:t>
      </w:r>
      <w:r>
        <w:rPr>
          <w:rFonts w:eastAsia="Times New Roman"/>
          <w:spacing w:val="1"/>
          <w:w w:val="102"/>
          <w:sz w:val="19"/>
          <w:szCs w:val="19"/>
        </w:rPr>
        <w:t>e</w:t>
      </w:r>
      <w:r>
        <w:rPr>
          <w:rFonts w:eastAsia="Times New Roman"/>
          <w:w w:val="102"/>
          <w:sz w:val="19"/>
          <w:szCs w:val="19"/>
        </w:rPr>
        <w:t>n</w:t>
      </w:r>
      <w:r>
        <w:rPr>
          <w:rFonts w:eastAsia="Times New Roman"/>
          <w:spacing w:val="35"/>
          <w:w w:val="10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 w:rsidR="00E67A9C">
        <w:rPr>
          <w:rFonts w:eastAsia="Times New Roman"/>
          <w:sz w:val="19"/>
          <w:szCs w:val="19"/>
        </w:rPr>
        <w:t xml:space="preserve"> </w:t>
      </w:r>
      <w:r w:rsidR="00E67A9C">
        <w:rPr>
          <w:rFonts w:eastAsia="Times New Roman"/>
          <w:spacing w:val="2"/>
          <w:w w:val="103"/>
          <w:sz w:val="19"/>
          <w:szCs w:val="19"/>
        </w:rPr>
        <w:t>Samrat</w:t>
      </w:r>
      <w:r w:rsidR="00E67A9C">
        <w:rPr>
          <w:rFonts w:eastAsia="Times New Roman"/>
          <w:spacing w:val="2"/>
          <w:w w:val="103"/>
          <w:sz w:val="19"/>
          <w:szCs w:val="19"/>
        </w:rPr>
        <w:tab/>
        <w:t xml:space="preserve">                  </w:t>
      </w:r>
      <w:r w:rsidR="00E67A9C">
        <w:rPr>
          <w:rFonts w:eastAsia="Times New Roman"/>
          <w:spacing w:val="2"/>
          <w:w w:val="103"/>
          <w:sz w:val="19"/>
          <w:szCs w:val="19"/>
        </w:rPr>
        <w:tab/>
      </w:r>
      <w:r w:rsidR="00FB2380">
        <w:rPr>
          <w:rFonts w:eastAsia="Times New Roman"/>
          <w:spacing w:val="2"/>
          <w:w w:val="103"/>
          <w:sz w:val="19"/>
          <w:szCs w:val="19"/>
        </w:rPr>
        <w:tab/>
      </w: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ud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z w:val="19"/>
          <w:szCs w:val="19"/>
        </w:rPr>
        <w:t>t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D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1"/>
          <w:sz w:val="19"/>
          <w:szCs w:val="19"/>
        </w:rPr>
        <w:t xml:space="preserve"> </w:t>
      </w:r>
      <w:r w:rsidR="00E67A9C">
        <w:rPr>
          <w:rFonts w:eastAsia="Times New Roman"/>
          <w:spacing w:val="2"/>
          <w:sz w:val="19"/>
          <w:szCs w:val="19"/>
        </w:rPr>
        <w:t>221861</w:t>
      </w:r>
      <w:r>
        <w:rPr>
          <w:rFonts w:eastAsia="Times New Roman"/>
          <w:spacing w:val="11"/>
          <w:sz w:val="19"/>
          <w:szCs w:val="19"/>
        </w:rPr>
        <w:t xml:space="preserve"> </w:t>
      </w:r>
      <w:r w:rsidR="00FB2380">
        <w:rPr>
          <w:rFonts w:eastAsia="Times New Roman"/>
          <w:spacing w:val="11"/>
          <w:sz w:val="19"/>
          <w:szCs w:val="19"/>
        </w:rPr>
        <w:tab/>
      </w:r>
      <w:r w:rsidR="00FB2380">
        <w:rPr>
          <w:rFonts w:eastAsia="Times New Roman"/>
          <w:spacing w:val="11"/>
          <w:sz w:val="19"/>
          <w:szCs w:val="19"/>
        </w:rPr>
        <w:tab/>
      </w:r>
      <w:r w:rsidR="00FB2380">
        <w:rPr>
          <w:rFonts w:eastAsia="Times New Roman"/>
          <w:spacing w:val="11"/>
          <w:sz w:val="19"/>
          <w:szCs w:val="19"/>
        </w:rPr>
        <w:tab/>
      </w:r>
      <w:r w:rsidR="00FB2380">
        <w:rPr>
          <w:rFonts w:eastAsia="Times New Roman"/>
          <w:spacing w:val="11"/>
          <w:sz w:val="19"/>
          <w:szCs w:val="19"/>
        </w:rPr>
        <w:tab/>
      </w:r>
      <w:r>
        <w:rPr>
          <w:rFonts w:eastAsia="Times New Roman"/>
          <w:spacing w:val="2"/>
          <w:sz w:val="19"/>
          <w:szCs w:val="19"/>
        </w:rPr>
        <w:t>U</w:t>
      </w:r>
      <w:r>
        <w:rPr>
          <w:rFonts w:eastAsia="Times New Roman"/>
          <w:spacing w:val="1"/>
          <w:sz w:val="19"/>
          <w:szCs w:val="19"/>
        </w:rPr>
        <w:t>se</w:t>
      </w:r>
      <w:r>
        <w:rPr>
          <w:rFonts w:eastAsia="Times New Roman"/>
          <w:sz w:val="19"/>
          <w:szCs w:val="19"/>
        </w:rPr>
        <w:t>r</w:t>
      </w:r>
      <w:r>
        <w:rPr>
          <w:rFonts w:eastAsia="Times New Roman"/>
          <w:spacing w:val="15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hyperlink r:id="rId9" w:history="1">
        <w:r w:rsidR="00FB2380" w:rsidRPr="008B41B2">
          <w:rPr>
            <w:rStyle w:val="Hyperlink"/>
            <w:rFonts w:eastAsia="Times New Roman"/>
            <w:spacing w:val="2"/>
            <w:w w:val="103"/>
            <w:sz w:val="19"/>
            <w:szCs w:val="19"/>
          </w:rPr>
          <w:t>deysd</w:t>
        </w:r>
        <w:r w:rsidR="00FB2380" w:rsidRPr="008B41B2">
          <w:rPr>
            <w:rStyle w:val="Hyperlink"/>
            <w:rFonts w:eastAsia="Times New Roman"/>
            <w:spacing w:val="3"/>
            <w:w w:val="103"/>
            <w:sz w:val="19"/>
            <w:szCs w:val="19"/>
          </w:rPr>
          <w:t>@</w:t>
        </w:r>
        <w:r w:rsidR="00FB2380" w:rsidRPr="008B41B2">
          <w:rPr>
            <w:rStyle w:val="Hyperlink"/>
            <w:rFonts w:eastAsia="Times New Roman"/>
            <w:spacing w:val="2"/>
            <w:w w:val="103"/>
            <w:sz w:val="19"/>
            <w:szCs w:val="19"/>
          </w:rPr>
          <w:t>po</w:t>
        </w:r>
        <w:r w:rsidR="00FB2380" w:rsidRPr="008B41B2">
          <w:rPr>
            <w:rStyle w:val="Hyperlink"/>
            <w:rFonts w:eastAsia="Times New Roman"/>
            <w:spacing w:val="1"/>
            <w:w w:val="103"/>
            <w:sz w:val="19"/>
            <w:szCs w:val="19"/>
          </w:rPr>
          <w:t>st</w:t>
        </w:r>
        <w:r w:rsidR="00FB2380" w:rsidRPr="008B41B2">
          <w:rPr>
            <w:rStyle w:val="Hyperlink"/>
            <w:rFonts w:eastAsia="Times New Roman"/>
            <w:spacing w:val="2"/>
            <w:w w:val="103"/>
            <w:sz w:val="19"/>
            <w:szCs w:val="19"/>
          </w:rPr>
          <w:t>o</w:t>
        </w:r>
        <w:r w:rsidR="00FB2380" w:rsidRPr="008B41B2">
          <w:rPr>
            <w:rStyle w:val="Hyperlink"/>
            <w:rFonts w:eastAsia="Times New Roman"/>
            <w:spacing w:val="1"/>
            <w:w w:val="103"/>
            <w:sz w:val="19"/>
            <w:szCs w:val="19"/>
          </w:rPr>
          <w:t>ffice.</w:t>
        </w:r>
        <w:r w:rsidR="00FB2380" w:rsidRPr="008B41B2">
          <w:rPr>
            <w:rStyle w:val="Hyperlink"/>
            <w:rFonts w:eastAsia="Times New Roman"/>
            <w:spacing w:val="2"/>
            <w:w w:val="103"/>
            <w:sz w:val="19"/>
            <w:szCs w:val="19"/>
          </w:rPr>
          <w:t>u</w:t>
        </w:r>
        <w:r w:rsidR="00FB2380" w:rsidRPr="008B41B2">
          <w:rPr>
            <w:rStyle w:val="Hyperlink"/>
            <w:rFonts w:eastAsia="Times New Roman"/>
            <w:spacing w:val="1"/>
            <w:w w:val="103"/>
            <w:sz w:val="19"/>
            <w:szCs w:val="19"/>
          </w:rPr>
          <w:t>tas.e</w:t>
        </w:r>
        <w:r w:rsidR="00FB2380" w:rsidRPr="008B41B2">
          <w:rPr>
            <w:rStyle w:val="Hyperlink"/>
            <w:rFonts w:eastAsia="Times New Roman"/>
            <w:spacing w:val="2"/>
            <w:w w:val="103"/>
            <w:sz w:val="19"/>
            <w:szCs w:val="19"/>
          </w:rPr>
          <w:t>du</w:t>
        </w:r>
        <w:r w:rsidR="00FB2380" w:rsidRPr="008B41B2">
          <w:rPr>
            <w:rStyle w:val="Hyperlink"/>
            <w:rFonts w:eastAsia="Times New Roman"/>
            <w:spacing w:val="1"/>
            <w:w w:val="103"/>
            <w:sz w:val="19"/>
            <w:szCs w:val="19"/>
          </w:rPr>
          <w:t>.a</w:t>
        </w:r>
        <w:r w:rsidR="00FB2380" w:rsidRPr="008B41B2">
          <w:rPr>
            <w:rStyle w:val="Hyperlink"/>
            <w:rFonts w:eastAsia="Times New Roman"/>
            <w:w w:val="103"/>
            <w:sz w:val="19"/>
            <w:szCs w:val="19"/>
          </w:rPr>
          <w:t>u</w:t>
        </w:r>
      </w:hyperlink>
    </w:p>
    <w:p w:rsidR="00A960AD" w:rsidRDefault="00835495">
      <w:pPr>
        <w:spacing w:before="5"/>
        <w:ind w:left="139"/>
        <w:rPr>
          <w:sz w:val="19"/>
          <w:szCs w:val="19"/>
        </w:rPr>
      </w:pP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ud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z w:val="19"/>
          <w:szCs w:val="19"/>
        </w:rPr>
        <w:t>t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gn</w:t>
      </w:r>
      <w:r>
        <w:rPr>
          <w:rFonts w:eastAsia="Times New Roman"/>
          <w:spacing w:val="1"/>
          <w:sz w:val="19"/>
          <w:szCs w:val="19"/>
        </w:rPr>
        <w:t>at</w:t>
      </w:r>
      <w:r>
        <w:rPr>
          <w:rFonts w:eastAsia="Times New Roman"/>
          <w:spacing w:val="2"/>
          <w:sz w:val="19"/>
          <w:szCs w:val="19"/>
        </w:rPr>
        <w:t>u</w:t>
      </w:r>
      <w:r>
        <w:rPr>
          <w:rFonts w:eastAsia="Times New Roman"/>
          <w:spacing w:val="1"/>
          <w:sz w:val="19"/>
          <w:szCs w:val="19"/>
        </w:rPr>
        <w:t>re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26"/>
          <w:sz w:val="19"/>
          <w:szCs w:val="19"/>
        </w:rPr>
        <w:t xml:space="preserve"> </w:t>
      </w:r>
      <w:r>
        <w:rPr>
          <w:rFonts w:eastAsia="Times New Roman"/>
          <w:spacing w:val="2"/>
          <w:w w:val="102"/>
          <w:sz w:val="19"/>
          <w:szCs w:val="19"/>
        </w:rPr>
        <w:t>_______________________________________</w:t>
      </w:r>
      <w:r>
        <w:rPr>
          <w:rFonts w:eastAsia="Times New Roman"/>
          <w:spacing w:val="5"/>
          <w:w w:val="102"/>
          <w:sz w:val="19"/>
          <w:szCs w:val="19"/>
        </w:rPr>
        <w:t>_</w:t>
      </w:r>
      <w:r>
        <w:rPr>
          <w:rFonts w:eastAsia="Times New Roman"/>
          <w:spacing w:val="2"/>
          <w:w w:val="102"/>
          <w:sz w:val="19"/>
          <w:szCs w:val="19"/>
        </w:rPr>
        <w:t>______</w:t>
      </w:r>
      <w:r>
        <w:rPr>
          <w:rFonts w:eastAsia="Times New Roman"/>
          <w:w w:val="102"/>
          <w:sz w:val="19"/>
          <w:szCs w:val="19"/>
        </w:rPr>
        <w:t>_</w:t>
      </w:r>
      <w:r>
        <w:rPr>
          <w:rFonts w:eastAsia="Times New Roman"/>
          <w:spacing w:val="47"/>
          <w:w w:val="10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D</w:t>
      </w:r>
      <w:r>
        <w:rPr>
          <w:rFonts w:eastAsia="Times New Roman"/>
          <w:spacing w:val="1"/>
          <w:sz w:val="19"/>
          <w:szCs w:val="19"/>
        </w:rPr>
        <w:t>ate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6"/>
          <w:sz w:val="19"/>
          <w:szCs w:val="19"/>
        </w:rPr>
        <w:t xml:space="preserve"> </w:t>
      </w:r>
      <w:r w:rsidR="00FB2380">
        <w:rPr>
          <w:rFonts w:eastAsia="Times New Roman"/>
          <w:spacing w:val="2"/>
          <w:w w:val="103"/>
          <w:sz w:val="19"/>
          <w:szCs w:val="19"/>
        </w:rPr>
        <w:t>20/09/2015</w:t>
      </w:r>
      <w:bookmarkStart w:id="0" w:name="_GoBack"/>
      <w:bookmarkEnd w:id="0"/>
    </w:p>
    <w:p w:rsidR="00A960AD" w:rsidRDefault="00A960AD">
      <w:pPr>
        <w:spacing w:before="2" w:line="240" w:lineRule="exact"/>
        <w:rPr>
          <w:sz w:val="24"/>
          <w:szCs w:val="24"/>
        </w:rPr>
      </w:pPr>
    </w:p>
    <w:p w:rsidR="00A960AD" w:rsidRDefault="00835495">
      <w:pPr>
        <w:spacing w:line="384" w:lineRule="auto"/>
        <w:ind w:left="139" w:right="937"/>
        <w:rPr>
          <w:sz w:val="19"/>
          <w:szCs w:val="19"/>
        </w:rPr>
      </w:pPr>
      <w:r>
        <w:rPr>
          <w:rFonts w:eastAsia="Times New Roman"/>
          <w:spacing w:val="2"/>
          <w:sz w:val="19"/>
          <w:szCs w:val="19"/>
        </w:rPr>
        <w:t>F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il</w:t>
      </w:r>
      <w:r>
        <w:rPr>
          <w:rFonts w:eastAsia="Times New Roman"/>
          <w:sz w:val="19"/>
          <w:szCs w:val="19"/>
        </w:rPr>
        <w:t>y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r>
        <w:rPr>
          <w:rFonts w:eastAsia="Times New Roman"/>
          <w:spacing w:val="2"/>
          <w:w w:val="102"/>
          <w:sz w:val="19"/>
          <w:szCs w:val="19"/>
        </w:rPr>
        <w:t>______________________________G</w:t>
      </w:r>
      <w:r>
        <w:rPr>
          <w:rFonts w:eastAsia="Times New Roman"/>
          <w:spacing w:val="1"/>
          <w:w w:val="102"/>
          <w:sz w:val="19"/>
          <w:szCs w:val="19"/>
        </w:rPr>
        <w:t>i</w:t>
      </w:r>
      <w:r>
        <w:rPr>
          <w:rFonts w:eastAsia="Times New Roman"/>
          <w:spacing w:val="2"/>
          <w:w w:val="102"/>
          <w:sz w:val="19"/>
          <w:szCs w:val="19"/>
        </w:rPr>
        <w:t>v</w:t>
      </w:r>
      <w:r>
        <w:rPr>
          <w:rFonts w:eastAsia="Times New Roman"/>
          <w:spacing w:val="1"/>
          <w:w w:val="102"/>
          <w:sz w:val="19"/>
          <w:szCs w:val="19"/>
        </w:rPr>
        <w:t>e</w:t>
      </w:r>
      <w:r>
        <w:rPr>
          <w:rFonts w:eastAsia="Times New Roman"/>
          <w:w w:val="102"/>
          <w:sz w:val="19"/>
          <w:szCs w:val="19"/>
        </w:rPr>
        <w:t>n</w:t>
      </w:r>
      <w:r>
        <w:rPr>
          <w:rFonts w:eastAsia="Times New Roman"/>
          <w:spacing w:val="35"/>
          <w:w w:val="10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r>
        <w:rPr>
          <w:rFonts w:eastAsia="Times New Roman"/>
          <w:spacing w:val="2"/>
          <w:w w:val="103"/>
          <w:sz w:val="19"/>
          <w:szCs w:val="19"/>
        </w:rPr>
        <w:t>________________</w:t>
      </w:r>
      <w:r>
        <w:rPr>
          <w:rFonts w:eastAsia="Times New Roman"/>
          <w:spacing w:val="6"/>
          <w:w w:val="103"/>
          <w:sz w:val="19"/>
          <w:szCs w:val="19"/>
        </w:rPr>
        <w:t>_</w:t>
      </w:r>
      <w:r>
        <w:rPr>
          <w:rFonts w:eastAsia="Times New Roman"/>
          <w:spacing w:val="2"/>
          <w:w w:val="103"/>
          <w:sz w:val="19"/>
          <w:szCs w:val="19"/>
        </w:rPr>
        <w:t xml:space="preserve">______________ </w:t>
      </w: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ud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z w:val="19"/>
          <w:szCs w:val="19"/>
        </w:rPr>
        <w:t>t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D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1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_________________</w:t>
      </w:r>
      <w:r>
        <w:rPr>
          <w:rFonts w:eastAsia="Times New Roman"/>
          <w:sz w:val="19"/>
          <w:szCs w:val="19"/>
        </w:rPr>
        <w:t xml:space="preserve">_  </w:t>
      </w:r>
      <w:r>
        <w:rPr>
          <w:rFonts w:eastAsia="Times New Roman"/>
          <w:spacing w:val="11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U</w:t>
      </w:r>
      <w:r>
        <w:rPr>
          <w:rFonts w:eastAsia="Times New Roman"/>
          <w:spacing w:val="1"/>
          <w:sz w:val="19"/>
          <w:szCs w:val="19"/>
        </w:rPr>
        <w:t>se</w:t>
      </w:r>
      <w:r>
        <w:rPr>
          <w:rFonts w:eastAsia="Times New Roman"/>
          <w:sz w:val="19"/>
          <w:szCs w:val="19"/>
        </w:rPr>
        <w:t>r</w:t>
      </w:r>
      <w:r>
        <w:rPr>
          <w:rFonts w:eastAsia="Times New Roman"/>
          <w:spacing w:val="15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hyperlink r:id="rId10">
        <w:r>
          <w:rPr>
            <w:rFonts w:eastAsia="Times New Roman"/>
            <w:spacing w:val="2"/>
            <w:w w:val="103"/>
            <w:sz w:val="19"/>
            <w:szCs w:val="19"/>
          </w:rPr>
          <w:t>___________________</w:t>
        </w:r>
        <w:r>
          <w:rPr>
            <w:rFonts w:eastAsia="Times New Roman"/>
            <w:spacing w:val="3"/>
            <w:w w:val="103"/>
            <w:sz w:val="19"/>
            <w:szCs w:val="19"/>
          </w:rPr>
          <w:t>@</w:t>
        </w:r>
        <w:r>
          <w:rPr>
            <w:rFonts w:eastAsia="Times New Roman"/>
            <w:spacing w:val="2"/>
            <w:w w:val="103"/>
            <w:sz w:val="19"/>
            <w:szCs w:val="19"/>
          </w:rPr>
          <w:t>po</w:t>
        </w:r>
        <w:r>
          <w:rPr>
            <w:rFonts w:eastAsia="Times New Roman"/>
            <w:spacing w:val="1"/>
            <w:w w:val="103"/>
            <w:sz w:val="19"/>
            <w:szCs w:val="19"/>
          </w:rPr>
          <w:t>st</w:t>
        </w:r>
        <w:r>
          <w:rPr>
            <w:rFonts w:eastAsia="Times New Roman"/>
            <w:spacing w:val="2"/>
            <w:w w:val="103"/>
            <w:sz w:val="19"/>
            <w:szCs w:val="19"/>
          </w:rPr>
          <w:t>o</w:t>
        </w:r>
        <w:r>
          <w:rPr>
            <w:rFonts w:eastAsia="Times New Roman"/>
            <w:spacing w:val="1"/>
            <w:w w:val="103"/>
            <w:sz w:val="19"/>
            <w:szCs w:val="19"/>
          </w:rPr>
          <w:t>ffice.</w:t>
        </w:r>
        <w:r>
          <w:rPr>
            <w:rFonts w:eastAsia="Times New Roman"/>
            <w:spacing w:val="2"/>
            <w:w w:val="103"/>
            <w:sz w:val="19"/>
            <w:szCs w:val="19"/>
          </w:rPr>
          <w:t>u</w:t>
        </w:r>
        <w:r>
          <w:rPr>
            <w:rFonts w:eastAsia="Times New Roman"/>
            <w:spacing w:val="1"/>
            <w:w w:val="103"/>
            <w:sz w:val="19"/>
            <w:szCs w:val="19"/>
          </w:rPr>
          <w:t>tas.e</w:t>
        </w:r>
        <w:r>
          <w:rPr>
            <w:rFonts w:eastAsia="Times New Roman"/>
            <w:spacing w:val="2"/>
            <w:w w:val="103"/>
            <w:sz w:val="19"/>
            <w:szCs w:val="19"/>
          </w:rPr>
          <w:t>du</w:t>
        </w:r>
        <w:r>
          <w:rPr>
            <w:rFonts w:eastAsia="Times New Roman"/>
            <w:spacing w:val="1"/>
            <w:w w:val="103"/>
            <w:sz w:val="19"/>
            <w:szCs w:val="19"/>
          </w:rPr>
          <w:t>.a</w:t>
        </w:r>
        <w:r>
          <w:rPr>
            <w:rFonts w:eastAsia="Times New Roman"/>
            <w:w w:val="103"/>
            <w:sz w:val="19"/>
            <w:szCs w:val="19"/>
          </w:rPr>
          <w:t>u</w:t>
        </w:r>
      </w:hyperlink>
    </w:p>
    <w:p w:rsidR="00A960AD" w:rsidRDefault="00835495">
      <w:pPr>
        <w:spacing w:before="5"/>
        <w:ind w:left="139"/>
        <w:rPr>
          <w:sz w:val="19"/>
          <w:szCs w:val="19"/>
        </w:rPr>
      </w:pP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ud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z w:val="19"/>
          <w:szCs w:val="19"/>
        </w:rPr>
        <w:t>t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gn</w:t>
      </w:r>
      <w:r>
        <w:rPr>
          <w:rFonts w:eastAsia="Times New Roman"/>
          <w:spacing w:val="1"/>
          <w:sz w:val="19"/>
          <w:szCs w:val="19"/>
        </w:rPr>
        <w:t>at</w:t>
      </w:r>
      <w:r>
        <w:rPr>
          <w:rFonts w:eastAsia="Times New Roman"/>
          <w:spacing w:val="2"/>
          <w:sz w:val="19"/>
          <w:szCs w:val="19"/>
        </w:rPr>
        <w:t>u</w:t>
      </w:r>
      <w:r>
        <w:rPr>
          <w:rFonts w:eastAsia="Times New Roman"/>
          <w:spacing w:val="1"/>
          <w:sz w:val="19"/>
          <w:szCs w:val="19"/>
        </w:rPr>
        <w:t>re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26"/>
          <w:sz w:val="19"/>
          <w:szCs w:val="19"/>
        </w:rPr>
        <w:t xml:space="preserve"> </w:t>
      </w:r>
      <w:r>
        <w:rPr>
          <w:rFonts w:eastAsia="Times New Roman"/>
          <w:spacing w:val="2"/>
          <w:w w:val="102"/>
          <w:sz w:val="19"/>
          <w:szCs w:val="19"/>
        </w:rPr>
        <w:t>_______________________________________</w:t>
      </w:r>
      <w:r>
        <w:rPr>
          <w:rFonts w:eastAsia="Times New Roman"/>
          <w:spacing w:val="5"/>
          <w:w w:val="102"/>
          <w:sz w:val="19"/>
          <w:szCs w:val="19"/>
        </w:rPr>
        <w:t>_</w:t>
      </w:r>
      <w:r>
        <w:rPr>
          <w:rFonts w:eastAsia="Times New Roman"/>
          <w:spacing w:val="2"/>
          <w:w w:val="102"/>
          <w:sz w:val="19"/>
          <w:szCs w:val="19"/>
        </w:rPr>
        <w:t>______</w:t>
      </w:r>
      <w:r>
        <w:rPr>
          <w:rFonts w:eastAsia="Times New Roman"/>
          <w:w w:val="102"/>
          <w:sz w:val="19"/>
          <w:szCs w:val="19"/>
        </w:rPr>
        <w:t>_</w:t>
      </w:r>
      <w:r>
        <w:rPr>
          <w:rFonts w:eastAsia="Times New Roman"/>
          <w:spacing w:val="47"/>
          <w:w w:val="10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D</w:t>
      </w:r>
      <w:r>
        <w:rPr>
          <w:rFonts w:eastAsia="Times New Roman"/>
          <w:spacing w:val="1"/>
          <w:sz w:val="19"/>
          <w:szCs w:val="19"/>
        </w:rPr>
        <w:t>ate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6"/>
          <w:sz w:val="19"/>
          <w:szCs w:val="19"/>
        </w:rPr>
        <w:t xml:space="preserve"> </w:t>
      </w:r>
      <w:r>
        <w:rPr>
          <w:rFonts w:eastAsia="Times New Roman"/>
          <w:spacing w:val="2"/>
          <w:w w:val="103"/>
          <w:sz w:val="19"/>
          <w:szCs w:val="19"/>
        </w:rPr>
        <w:t>_________________</w:t>
      </w:r>
    </w:p>
    <w:p w:rsidR="00A960AD" w:rsidRDefault="00A960AD">
      <w:pPr>
        <w:spacing w:before="2" w:line="240" w:lineRule="exact"/>
        <w:rPr>
          <w:sz w:val="24"/>
          <w:szCs w:val="24"/>
        </w:rPr>
      </w:pPr>
    </w:p>
    <w:p w:rsidR="00A960AD" w:rsidRDefault="00835495">
      <w:pPr>
        <w:spacing w:line="390" w:lineRule="auto"/>
        <w:ind w:left="139" w:right="937"/>
        <w:rPr>
          <w:sz w:val="19"/>
          <w:szCs w:val="19"/>
        </w:rPr>
      </w:pPr>
      <w:r>
        <w:rPr>
          <w:rFonts w:eastAsia="Times New Roman"/>
          <w:spacing w:val="2"/>
          <w:sz w:val="19"/>
          <w:szCs w:val="19"/>
        </w:rPr>
        <w:t>F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il</w:t>
      </w:r>
      <w:r>
        <w:rPr>
          <w:rFonts w:eastAsia="Times New Roman"/>
          <w:sz w:val="19"/>
          <w:szCs w:val="19"/>
        </w:rPr>
        <w:t>y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r>
        <w:rPr>
          <w:rFonts w:eastAsia="Times New Roman"/>
          <w:spacing w:val="2"/>
          <w:w w:val="102"/>
          <w:sz w:val="19"/>
          <w:szCs w:val="19"/>
        </w:rPr>
        <w:t>______________________________G</w:t>
      </w:r>
      <w:r>
        <w:rPr>
          <w:rFonts w:eastAsia="Times New Roman"/>
          <w:spacing w:val="1"/>
          <w:w w:val="102"/>
          <w:sz w:val="19"/>
          <w:szCs w:val="19"/>
        </w:rPr>
        <w:t>i</w:t>
      </w:r>
      <w:r>
        <w:rPr>
          <w:rFonts w:eastAsia="Times New Roman"/>
          <w:spacing w:val="2"/>
          <w:w w:val="102"/>
          <w:sz w:val="19"/>
          <w:szCs w:val="19"/>
        </w:rPr>
        <w:t>v</w:t>
      </w:r>
      <w:r>
        <w:rPr>
          <w:rFonts w:eastAsia="Times New Roman"/>
          <w:spacing w:val="1"/>
          <w:w w:val="102"/>
          <w:sz w:val="19"/>
          <w:szCs w:val="19"/>
        </w:rPr>
        <w:t>e</w:t>
      </w:r>
      <w:r>
        <w:rPr>
          <w:rFonts w:eastAsia="Times New Roman"/>
          <w:w w:val="102"/>
          <w:sz w:val="19"/>
          <w:szCs w:val="19"/>
        </w:rPr>
        <w:t>n</w:t>
      </w:r>
      <w:r>
        <w:rPr>
          <w:rFonts w:eastAsia="Times New Roman"/>
          <w:spacing w:val="35"/>
          <w:w w:val="10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r>
        <w:rPr>
          <w:rFonts w:eastAsia="Times New Roman"/>
          <w:spacing w:val="2"/>
          <w:w w:val="103"/>
          <w:sz w:val="19"/>
          <w:szCs w:val="19"/>
        </w:rPr>
        <w:t>_______</w:t>
      </w:r>
      <w:r>
        <w:rPr>
          <w:rFonts w:eastAsia="Times New Roman"/>
          <w:spacing w:val="5"/>
          <w:w w:val="103"/>
          <w:sz w:val="19"/>
          <w:szCs w:val="19"/>
        </w:rPr>
        <w:t>_</w:t>
      </w:r>
      <w:r>
        <w:rPr>
          <w:rFonts w:eastAsia="Times New Roman"/>
          <w:spacing w:val="2"/>
          <w:w w:val="103"/>
          <w:sz w:val="19"/>
          <w:szCs w:val="19"/>
        </w:rPr>
        <w:t xml:space="preserve">_______________________ </w:t>
      </w: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ud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z w:val="19"/>
          <w:szCs w:val="19"/>
        </w:rPr>
        <w:t>t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D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1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_________________</w:t>
      </w:r>
      <w:r>
        <w:rPr>
          <w:rFonts w:eastAsia="Times New Roman"/>
          <w:sz w:val="19"/>
          <w:szCs w:val="19"/>
        </w:rPr>
        <w:t xml:space="preserve">_  </w:t>
      </w:r>
      <w:r>
        <w:rPr>
          <w:rFonts w:eastAsia="Times New Roman"/>
          <w:spacing w:val="11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U</w:t>
      </w:r>
      <w:r>
        <w:rPr>
          <w:rFonts w:eastAsia="Times New Roman"/>
          <w:spacing w:val="1"/>
          <w:sz w:val="19"/>
          <w:szCs w:val="19"/>
        </w:rPr>
        <w:t>se</w:t>
      </w:r>
      <w:r>
        <w:rPr>
          <w:rFonts w:eastAsia="Times New Roman"/>
          <w:sz w:val="19"/>
          <w:szCs w:val="19"/>
        </w:rPr>
        <w:t>r</w:t>
      </w:r>
      <w:r>
        <w:rPr>
          <w:rFonts w:eastAsia="Times New Roman"/>
          <w:spacing w:val="15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hyperlink r:id="rId11">
        <w:r>
          <w:rPr>
            <w:rFonts w:eastAsia="Times New Roman"/>
            <w:spacing w:val="2"/>
            <w:w w:val="103"/>
            <w:sz w:val="19"/>
            <w:szCs w:val="19"/>
          </w:rPr>
          <w:t>___________________</w:t>
        </w:r>
        <w:r>
          <w:rPr>
            <w:rFonts w:eastAsia="Times New Roman"/>
            <w:spacing w:val="3"/>
            <w:w w:val="103"/>
            <w:sz w:val="19"/>
            <w:szCs w:val="19"/>
          </w:rPr>
          <w:t>@</w:t>
        </w:r>
        <w:r>
          <w:rPr>
            <w:rFonts w:eastAsia="Times New Roman"/>
            <w:spacing w:val="2"/>
            <w:w w:val="103"/>
            <w:sz w:val="19"/>
            <w:szCs w:val="19"/>
          </w:rPr>
          <w:t>po</w:t>
        </w:r>
        <w:r>
          <w:rPr>
            <w:rFonts w:eastAsia="Times New Roman"/>
            <w:spacing w:val="1"/>
            <w:w w:val="103"/>
            <w:sz w:val="19"/>
            <w:szCs w:val="19"/>
          </w:rPr>
          <w:t>st</w:t>
        </w:r>
        <w:r>
          <w:rPr>
            <w:rFonts w:eastAsia="Times New Roman"/>
            <w:spacing w:val="2"/>
            <w:w w:val="103"/>
            <w:sz w:val="19"/>
            <w:szCs w:val="19"/>
          </w:rPr>
          <w:t>o</w:t>
        </w:r>
        <w:r>
          <w:rPr>
            <w:rFonts w:eastAsia="Times New Roman"/>
            <w:spacing w:val="1"/>
            <w:w w:val="103"/>
            <w:sz w:val="19"/>
            <w:szCs w:val="19"/>
          </w:rPr>
          <w:t>ffice.</w:t>
        </w:r>
        <w:r>
          <w:rPr>
            <w:rFonts w:eastAsia="Times New Roman"/>
            <w:spacing w:val="2"/>
            <w:w w:val="103"/>
            <w:sz w:val="19"/>
            <w:szCs w:val="19"/>
          </w:rPr>
          <w:t>u</w:t>
        </w:r>
        <w:r>
          <w:rPr>
            <w:rFonts w:eastAsia="Times New Roman"/>
            <w:spacing w:val="1"/>
            <w:w w:val="103"/>
            <w:sz w:val="19"/>
            <w:szCs w:val="19"/>
          </w:rPr>
          <w:t>tas.e</w:t>
        </w:r>
        <w:r>
          <w:rPr>
            <w:rFonts w:eastAsia="Times New Roman"/>
            <w:spacing w:val="2"/>
            <w:w w:val="103"/>
            <w:sz w:val="19"/>
            <w:szCs w:val="19"/>
          </w:rPr>
          <w:t>du</w:t>
        </w:r>
        <w:r>
          <w:rPr>
            <w:rFonts w:eastAsia="Times New Roman"/>
            <w:spacing w:val="1"/>
            <w:w w:val="103"/>
            <w:sz w:val="19"/>
            <w:szCs w:val="19"/>
          </w:rPr>
          <w:t>.a</w:t>
        </w:r>
        <w:r>
          <w:rPr>
            <w:rFonts w:eastAsia="Times New Roman"/>
            <w:w w:val="103"/>
            <w:sz w:val="19"/>
            <w:szCs w:val="19"/>
          </w:rPr>
          <w:t>u</w:t>
        </w:r>
      </w:hyperlink>
    </w:p>
    <w:p w:rsidR="00A960AD" w:rsidRDefault="00835495">
      <w:pPr>
        <w:ind w:left="139"/>
        <w:rPr>
          <w:sz w:val="19"/>
          <w:szCs w:val="19"/>
        </w:rPr>
      </w:pP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ud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z w:val="19"/>
          <w:szCs w:val="19"/>
        </w:rPr>
        <w:t>t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gn</w:t>
      </w:r>
      <w:r>
        <w:rPr>
          <w:rFonts w:eastAsia="Times New Roman"/>
          <w:spacing w:val="1"/>
          <w:sz w:val="19"/>
          <w:szCs w:val="19"/>
        </w:rPr>
        <w:t>at</w:t>
      </w:r>
      <w:r>
        <w:rPr>
          <w:rFonts w:eastAsia="Times New Roman"/>
          <w:spacing w:val="2"/>
          <w:sz w:val="19"/>
          <w:szCs w:val="19"/>
        </w:rPr>
        <w:t>u</w:t>
      </w:r>
      <w:r>
        <w:rPr>
          <w:rFonts w:eastAsia="Times New Roman"/>
          <w:spacing w:val="1"/>
          <w:sz w:val="19"/>
          <w:szCs w:val="19"/>
        </w:rPr>
        <w:t>re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26"/>
          <w:sz w:val="19"/>
          <w:szCs w:val="19"/>
        </w:rPr>
        <w:t xml:space="preserve"> </w:t>
      </w:r>
      <w:r>
        <w:rPr>
          <w:rFonts w:eastAsia="Times New Roman"/>
          <w:spacing w:val="2"/>
          <w:w w:val="102"/>
          <w:sz w:val="19"/>
          <w:szCs w:val="19"/>
        </w:rPr>
        <w:t>_______________________________________</w:t>
      </w:r>
      <w:r>
        <w:rPr>
          <w:rFonts w:eastAsia="Times New Roman"/>
          <w:spacing w:val="5"/>
          <w:w w:val="102"/>
          <w:sz w:val="19"/>
          <w:szCs w:val="19"/>
        </w:rPr>
        <w:t>_</w:t>
      </w:r>
      <w:r>
        <w:rPr>
          <w:rFonts w:eastAsia="Times New Roman"/>
          <w:spacing w:val="2"/>
          <w:w w:val="102"/>
          <w:sz w:val="19"/>
          <w:szCs w:val="19"/>
        </w:rPr>
        <w:t>______</w:t>
      </w:r>
      <w:r>
        <w:rPr>
          <w:rFonts w:eastAsia="Times New Roman"/>
          <w:w w:val="102"/>
          <w:sz w:val="19"/>
          <w:szCs w:val="19"/>
        </w:rPr>
        <w:t>_</w:t>
      </w:r>
      <w:r>
        <w:rPr>
          <w:rFonts w:eastAsia="Times New Roman"/>
          <w:spacing w:val="47"/>
          <w:w w:val="10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D</w:t>
      </w:r>
      <w:r>
        <w:rPr>
          <w:rFonts w:eastAsia="Times New Roman"/>
          <w:spacing w:val="1"/>
          <w:sz w:val="19"/>
          <w:szCs w:val="19"/>
        </w:rPr>
        <w:t>ate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6"/>
          <w:sz w:val="19"/>
          <w:szCs w:val="19"/>
        </w:rPr>
        <w:t xml:space="preserve"> </w:t>
      </w:r>
      <w:r>
        <w:rPr>
          <w:rFonts w:eastAsia="Times New Roman"/>
          <w:spacing w:val="2"/>
          <w:w w:val="103"/>
          <w:sz w:val="19"/>
          <w:szCs w:val="19"/>
        </w:rPr>
        <w:t>_________________</w:t>
      </w:r>
    </w:p>
    <w:p w:rsidR="00A960AD" w:rsidRDefault="00A960AD">
      <w:pPr>
        <w:spacing w:before="2" w:line="240" w:lineRule="exact"/>
        <w:rPr>
          <w:sz w:val="24"/>
          <w:szCs w:val="24"/>
        </w:rPr>
      </w:pPr>
    </w:p>
    <w:p w:rsidR="00A960AD" w:rsidRDefault="00835495">
      <w:pPr>
        <w:spacing w:line="384" w:lineRule="auto"/>
        <w:ind w:left="139" w:right="937"/>
        <w:rPr>
          <w:sz w:val="19"/>
          <w:szCs w:val="19"/>
        </w:rPr>
      </w:pPr>
      <w:r>
        <w:rPr>
          <w:rFonts w:eastAsia="Times New Roman"/>
          <w:spacing w:val="2"/>
          <w:sz w:val="19"/>
          <w:szCs w:val="19"/>
        </w:rPr>
        <w:t>F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il</w:t>
      </w:r>
      <w:r>
        <w:rPr>
          <w:rFonts w:eastAsia="Times New Roman"/>
          <w:sz w:val="19"/>
          <w:szCs w:val="19"/>
        </w:rPr>
        <w:t>y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r>
        <w:rPr>
          <w:rFonts w:eastAsia="Times New Roman"/>
          <w:spacing w:val="2"/>
          <w:w w:val="102"/>
          <w:sz w:val="19"/>
          <w:szCs w:val="19"/>
        </w:rPr>
        <w:t>______________________________G</w:t>
      </w:r>
      <w:r>
        <w:rPr>
          <w:rFonts w:eastAsia="Times New Roman"/>
          <w:spacing w:val="1"/>
          <w:w w:val="102"/>
          <w:sz w:val="19"/>
          <w:szCs w:val="19"/>
        </w:rPr>
        <w:t>i</w:t>
      </w:r>
      <w:r>
        <w:rPr>
          <w:rFonts w:eastAsia="Times New Roman"/>
          <w:spacing w:val="2"/>
          <w:w w:val="102"/>
          <w:sz w:val="19"/>
          <w:szCs w:val="19"/>
        </w:rPr>
        <w:t>v</w:t>
      </w:r>
      <w:r>
        <w:rPr>
          <w:rFonts w:eastAsia="Times New Roman"/>
          <w:spacing w:val="1"/>
          <w:w w:val="102"/>
          <w:sz w:val="19"/>
          <w:szCs w:val="19"/>
        </w:rPr>
        <w:t>e</w:t>
      </w:r>
      <w:r>
        <w:rPr>
          <w:rFonts w:eastAsia="Times New Roman"/>
          <w:w w:val="102"/>
          <w:sz w:val="19"/>
          <w:szCs w:val="19"/>
        </w:rPr>
        <w:t>n</w:t>
      </w:r>
      <w:r>
        <w:rPr>
          <w:rFonts w:eastAsia="Times New Roman"/>
          <w:spacing w:val="35"/>
          <w:w w:val="10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4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r>
        <w:rPr>
          <w:rFonts w:eastAsia="Times New Roman"/>
          <w:spacing w:val="2"/>
          <w:w w:val="103"/>
          <w:sz w:val="19"/>
          <w:szCs w:val="19"/>
        </w:rPr>
        <w:t>________________</w:t>
      </w:r>
      <w:r>
        <w:rPr>
          <w:rFonts w:eastAsia="Times New Roman"/>
          <w:spacing w:val="3"/>
          <w:w w:val="103"/>
          <w:sz w:val="19"/>
          <w:szCs w:val="19"/>
        </w:rPr>
        <w:t>_</w:t>
      </w:r>
      <w:r>
        <w:rPr>
          <w:rFonts w:eastAsia="Times New Roman"/>
          <w:spacing w:val="2"/>
          <w:w w:val="103"/>
          <w:sz w:val="19"/>
          <w:szCs w:val="19"/>
        </w:rPr>
        <w:t xml:space="preserve">______________ </w:t>
      </w: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ud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z w:val="19"/>
          <w:szCs w:val="19"/>
        </w:rPr>
        <w:t>t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D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1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_________________</w:t>
      </w:r>
      <w:r>
        <w:rPr>
          <w:rFonts w:eastAsia="Times New Roman"/>
          <w:sz w:val="19"/>
          <w:szCs w:val="19"/>
        </w:rPr>
        <w:t xml:space="preserve">_  </w:t>
      </w:r>
      <w:r>
        <w:rPr>
          <w:rFonts w:eastAsia="Times New Roman"/>
          <w:spacing w:val="11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U</w:t>
      </w:r>
      <w:r>
        <w:rPr>
          <w:rFonts w:eastAsia="Times New Roman"/>
          <w:spacing w:val="1"/>
          <w:sz w:val="19"/>
          <w:szCs w:val="19"/>
        </w:rPr>
        <w:t>se</w:t>
      </w:r>
      <w:r>
        <w:rPr>
          <w:rFonts w:eastAsia="Times New Roman"/>
          <w:sz w:val="19"/>
          <w:szCs w:val="19"/>
        </w:rPr>
        <w:t>r</w:t>
      </w:r>
      <w:r>
        <w:rPr>
          <w:rFonts w:eastAsia="Times New Roman"/>
          <w:spacing w:val="15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hyperlink r:id="rId12">
        <w:r>
          <w:rPr>
            <w:rFonts w:eastAsia="Times New Roman"/>
            <w:spacing w:val="2"/>
            <w:w w:val="103"/>
            <w:sz w:val="19"/>
            <w:szCs w:val="19"/>
          </w:rPr>
          <w:t>___________________</w:t>
        </w:r>
        <w:r>
          <w:rPr>
            <w:rFonts w:eastAsia="Times New Roman"/>
            <w:spacing w:val="3"/>
            <w:w w:val="103"/>
            <w:sz w:val="19"/>
            <w:szCs w:val="19"/>
          </w:rPr>
          <w:t>@</w:t>
        </w:r>
        <w:r>
          <w:rPr>
            <w:rFonts w:eastAsia="Times New Roman"/>
            <w:spacing w:val="2"/>
            <w:w w:val="103"/>
            <w:sz w:val="19"/>
            <w:szCs w:val="19"/>
          </w:rPr>
          <w:t>po</w:t>
        </w:r>
        <w:r>
          <w:rPr>
            <w:rFonts w:eastAsia="Times New Roman"/>
            <w:spacing w:val="1"/>
            <w:w w:val="103"/>
            <w:sz w:val="19"/>
            <w:szCs w:val="19"/>
          </w:rPr>
          <w:t>st</w:t>
        </w:r>
        <w:r>
          <w:rPr>
            <w:rFonts w:eastAsia="Times New Roman"/>
            <w:spacing w:val="2"/>
            <w:w w:val="103"/>
            <w:sz w:val="19"/>
            <w:szCs w:val="19"/>
          </w:rPr>
          <w:t>o</w:t>
        </w:r>
        <w:r>
          <w:rPr>
            <w:rFonts w:eastAsia="Times New Roman"/>
            <w:spacing w:val="1"/>
            <w:w w:val="103"/>
            <w:sz w:val="19"/>
            <w:szCs w:val="19"/>
          </w:rPr>
          <w:t>ffice.</w:t>
        </w:r>
        <w:r>
          <w:rPr>
            <w:rFonts w:eastAsia="Times New Roman"/>
            <w:spacing w:val="2"/>
            <w:w w:val="103"/>
            <w:sz w:val="19"/>
            <w:szCs w:val="19"/>
          </w:rPr>
          <w:t>u</w:t>
        </w:r>
        <w:r>
          <w:rPr>
            <w:rFonts w:eastAsia="Times New Roman"/>
            <w:spacing w:val="1"/>
            <w:w w:val="103"/>
            <w:sz w:val="19"/>
            <w:szCs w:val="19"/>
          </w:rPr>
          <w:t>tas.e</w:t>
        </w:r>
        <w:r>
          <w:rPr>
            <w:rFonts w:eastAsia="Times New Roman"/>
            <w:spacing w:val="2"/>
            <w:w w:val="103"/>
            <w:sz w:val="19"/>
            <w:szCs w:val="19"/>
          </w:rPr>
          <w:t>du</w:t>
        </w:r>
        <w:r>
          <w:rPr>
            <w:rFonts w:eastAsia="Times New Roman"/>
            <w:spacing w:val="1"/>
            <w:w w:val="103"/>
            <w:sz w:val="19"/>
            <w:szCs w:val="19"/>
          </w:rPr>
          <w:t>.a</w:t>
        </w:r>
        <w:r>
          <w:rPr>
            <w:rFonts w:eastAsia="Times New Roman"/>
            <w:w w:val="103"/>
            <w:sz w:val="19"/>
            <w:szCs w:val="19"/>
          </w:rPr>
          <w:t>u</w:t>
        </w:r>
      </w:hyperlink>
    </w:p>
    <w:p w:rsidR="00A960AD" w:rsidRDefault="00835495">
      <w:pPr>
        <w:spacing w:before="5"/>
        <w:ind w:left="139"/>
        <w:rPr>
          <w:sz w:val="19"/>
          <w:szCs w:val="19"/>
        </w:rPr>
      </w:pP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ud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z w:val="19"/>
          <w:szCs w:val="19"/>
        </w:rPr>
        <w:t>t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gn</w:t>
      </w:r>
      <w:r>
        <w:rPr>
          <w:rFonts w:eastAsia="Times New Roman"/>
          <w:spacing w:val="1"/>
          <w:sz w:val="19"/>
          <w:szCs w:val="19"/>
        </w:rPr>
        <w:t>at</w:t>
      </w:r>
      <w:r>
        <w:rPr>
          <w:rFonts w:eastAsia="Times New Roman"/>
          <w:spacing w:val="2"/>
          <w:sz w:val="19"/>
          <w:szCs w:val="19"/>
        </w:rPr>
        <w:t>u</w:t>
      </w:r>
      <w:r>
        <w:rPr>
          <w:rFonts w:eastAsia="Times New Roman"/>
          <w:spacing w:val="1"/>
          <w:sz w:val="19"/>
          <w:szCs w:val="19"/>
        </w:rPr>
        <w:t>re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26"/>
          <w:sz w:val="19"/>
          <w:szCs w:val="19"/>
        </w:rPr>
        <w:t xml:space="preserve"> </w:t>
      </w:r>
      <w:r>
        <w:rPr>
          <w:rFonts w:eastAsia="Times New Roman"/>
          <w:spacing w:val="2"/>
          <w:w w:val="102"/>
          <w:sz w:val="19"/>
          <w:szCs w:val="19"/>
        </w:rPr>
        <w:t>_______________________________________</w:t>
      </w:r>
      <w:r>
        <w:rPr>
          <w:rFonts w:eastAsia="Times New Roman"/>
          <w:spacing w:val="5"/>
          <w:w w:val="102"/>
          <w:sz w:val="19"/>
          <w:szCs w:val="19"/>
        </w:rPr>
        <w:t>_</w:t>
      </w:r>
      <w:r>
        <w:rPr>
          <w:rFonts w:eastAsia="Times New Roman"/>
          <w:spacing w:val="2"/>
          <w:w w:val="102"/>
          <w:sz w:val="19"/>
          <w:szCs w:val="19"/>
        </w:rPr>
        <w:t>______</w:t>
      </w:r>
      <w:r>
        <w:rPr>
          <w:rFonts w:eastAsia="Times New Roman"/>
          <w:w w:val="102"/>
          <w:sz w:val="19"/>
          <w:szCs w:val="19"/>
        </w:rPr>
        <w:t>_</w:t>
      </w:r>
      <w:r>
        <w:rPr>
          <w:rFonts w:eastAsia="Times New Roman"/>
          <w:spacing w:val="47"/>
          <w:w w:val="10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D</w:t>
      </w:r>
      <w:r>
        <w:rPr>
          <w:rFonts w:eastAsia="Times New Roman"/>
          <w:spacing w:val="1"/>
          <w:sz w:val="19"/>
          <w:szCs w:val="19"/>
        </w:rPr>
        <w:t>ate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6"/>
          <w:sz w:val="19"/>
          <w:szCs w:val="19"/>
        </w:rPr>
        <w:t xml:space="preserve"> </w:t>
      </w:r>
      <w:r>
        <w:rPr>
          <w:rFonts w:eastAsia="Times New Roman"/>
          <w:spacing w:val="2"/>
          <w:w w:val="103"/>
          <w:sz w:val="19"/>
          <w:szCs w:val="19"/>
        </w:rPr>
        <w:t>_________________</w:t>
      </w:r>
    </w:p>
    <w:p w:rsidR="00A960AD" w:rsidRDefault="00A960AD">
      <w:pPr>
        <w:spacing w:before="2" w:line="240" w:lineRule="exact"/>
        <w:rPr>
          <w:sz w:val="24"/>
          <w:szCs w:val="24"/>
        </w:rPr>
      </w:pPr>
    </w:p>
    <w:p w:rsidR="00A960AD" w:rsidRDefault="00835495">
      <w:pPr>
        <w:spacing w:line="390" w:lineRule="auto"/>
        <w:ind w:left="139" w:right="937"/>
        <w:rPr>
          <w:sz w:val="19"/>
          <w:szCs w:val="19"/>
        </w:rPr>
      </w:pPr>
      <w:r>
        <w:rPr>
          <w:rFonts w:eastAsia="Times New Roman"/>
          <w:spacing w:val="2"/>
          <w:sz w:val="19"/>
          <w:szCs w:val="19"/>
        </w:rPr>
        <w:t>F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il</w:t>
      </w:r>
      <w:r>
        <w:rPr>
          <w:rFonts w:eastAsia="Times New Roman"/>
          <w:sz w:val="19"/>
          <w:szCs w:val="19"/>
        </w:rPr>
        <w:t>y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r>
        <w:rPr>
          <w:rFonts w:eastAsia="Times New Roman"/>
          <w:spacing w:val="2"/>
          <w:w w:val="102"/>
          <w:sz w:val="19"/>
          <w:szCs w:val="19"/>
        </w:rPr>
        <w:t>_____________________________</w:t>
      </w:r>
      <w:r>
        <w:rPr>
          <w:rFonts w:eastAsia="Times New Roman"/>
          <w:spacing w:val="4"/>
          <w:w w:val="102"/>
          <w:sz w:val="19"/>
          <w:szCs w:val="19"/>
        </w:rPr>
        <w:t>_</w:t>
      </w:r>
      <w:r>
        <w:rPr>
          <w:rFonts w:eastAsia="Times New Roman"/>
          <w:spacing w:val="2"/>
          <w:w w:val="102"/>
          <w:sz w:val="19"/>
          <w:szCs w:val="19"/>
        </w:rPr>
        <w:t>G</w:t>
      </w:r>
      <w:r>
        <w:rPr>
          <w:rFonts w:eastAsia="Times New Roman"/>
          <w:spacing w:val="1"/>
          <w:w w:val="102"/>
          <w:sz w:val="19"/>
          <w:szCs w:val="19"/>
        </w:rPr>
        <w:t>i</w:t>
      </w:r>
      <w:r>
        <w:rPr>
          <w:rFonts w:eastAsia="Times New Roman"/>
          <w:spacing w:val="2"/>
          <w:w w:val="102"/>
          <w:sz w:val="19"/>
          <w:szCs w:val="19"/>
        </w:rPr>
        <w:t>v</w:t>
      </w:r>
      <w:r>
        <w:rPr>
          <w:rFonts w:eastAsia="Times New Roman"/>
          <w:spacing w:val="1"/>
          <w:w w:val="102"/>
          <w:sz w:val="19"/>
          <w:szCs w:val="19"/>
        </w:rPr>
        <w:t>e</w:t>
      </w:r>
      <w:r>
        <w:rPr>
          <w:rFonts w:eastAsia="Times New Roman"/>
          <w:w w:val="102"/>
          <w:sz w:val="19"/>
          <w:szCs w:val="19"/>
        </w:rPr>
        <w:t>n</w:t>
      </w:r>
      <w:r>
        <w:rPr>
          <w:rFonts w:eastAsia="Times New Roman"/>
          <w:spacing w:val="35"/>
          <w:w w:val="10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3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r>
        <w:rPr>
          <w:rFonts w:eastAsia="Times New Roman"/>
          <w:spacing w:val="2"/>
          <w:w w:val="103"/>
          <w:sz w:val="19"/>
          <w:szCs w:val="19"/>
        </w:rPr>
        <w:t xml:space="preserve">_______________________________ </w:t>
      </w: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ud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z w:val="19"/>
          <w:szCs w:val="19"/>
        </w:rPr>
        <w:t>t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D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1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_________________</w:t>
      </w:r>
      <w:r>
        <w:rPr>
          <w:rFonts w:eastAsia="Times New Roman"/>
          <w:sz w:val="19"/>
          <w:szCs w:val="19"/>
        </w:rPr>
        <w:t xml:space="preserve">_  </w:t>
      </w:r>
      <w:r>
        <w:rPr>
          <w:rFonts w:eastAsia="Times New Roman"/>
          <w:spacing w:val="11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U</w:t>
      </w:r>
      <w:r>
        <w:rPr>
          <w:rFonts w:eastAsia="Times New Roman"/>
          <w:spacing w:val="1"/>
          <w:sz w:val="19"/>
          <w:szCs w:val="19"/>
        </w:rPr>
        <w:t>se</w:t>
      </w:r>
      <w:r>
        <w:rPr>
          <w:rFonts w:eastAsia="Times New Roman"/>
          <w:sz w:val="19"/>
          <w:szCs w:val="19"/>
        </w:rPr>
        <w:t>r</w:t>
      </w:r>
      <w:r>
        <w:rPr>
          <w:rFonts w:eastAsia="Times New Roman"/>
          <w:spacing w:val="15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hyperlink r:id="rId13">
        <w:r>
          <w:rPr>
            <w:rFonts w:eastAsia="Times New Roman"/>
            <w:spacing w:val="2"/>
            <w:w w:val="103"/>
            <w:sz w:val="19"/>
            <w:szCs w:val="19"/>
          </w:rPr>
          <w:t>___________________</w:t>
        </w:r>
        <w:r>
          <w:rPr>
            <w:rFonts w:eastAsia="Times New Roman"/>
            <w:spacing w:val="3"/>
            <w:w w:val="103"/>
            <w:sz w:val="19"/>
            <w:szCs w:val="19"/>
          </w:rPr>
          <w:t>@</w:t>
        </w:r>
        <w:r>
          <w:rPr>
            <w:rFonts w:eastAsia="Times New Roman"/>
            <w:spacing w:val="2"/>
            <w:w w:val="103"/>
            <w:sz w:val="19"/>
            <w:szCs w:val="19"/>
          </w:rPr>
          <w:t>po</w:t>
        </w:r>
        <w:r>
          <w:rPr>
            <w:rFonts w:eastAsia="Times New Roman"/>
            <w:spacing w:val="1"/>
            <w:w w:val="103"/>
            <w:sz w:val="19"/>
            <w:szCs w:val="19"/>
          </w:rPr>
          <w:t>st</w:t>
        </w:r>
        <w:r>
          <w:rPr>
            <w:rFonts w:eastAsia="Times New Roman"/>
            <w:spacing w:val="2"/>
            <w:w w:val="103"/>
            <w:sz w:val="19"/>
            <w:szCs w:val="19"/>
          </w:rPr>
          <w:t>o</w:t>
        </w:r>
        <w:r>
          <w:rPr>
            <w:rFonts w:eastAsia="Times New Roman"/>
            <w:spacing w:val="1"/>
            <w:w w:val="103"/>
            <w:sz w:val="19"/>
            <w:szCs w:val="19"/>
          </w:rPr>
          <w:t>ffice.</w:t>
        </w:r>
        <w:r>
          <w:rPr>
            <w:rFonts w:eastAsia="Times New Roman"/>
            <w:spacing w:val="2"/>
            <w:w w:val="103"/>
            <w:sz w:val="19"/>
            <w:szCs w:val="19"/>
          </w:rPr>
          <w:t>u</w:t>
        </w:r>
        <w:r>
          <w:rPr>
            <w:rFonts w:eastAsia="Times New Roman"/>
            <w:spacing w:val="1"/>
            <w:w w:val="103"/>
            <w:sz w:val="19"/>
            <w:szCs w:val="19"/>
          </w:rPr>
          <w:t>tas.e</w:t>
        </w:r>
        <w:r>
          <w:rPr>
            <w:rFonts w:eastAsia="Times New Roman"/>
            <w:spacing w:val="2"/>
            <w:w w:val="103"/>
            <w:sz w:val="19"/>
            <w:szCs w:val="19"/>
          </w:rPr>
          <w:t>du</w:t>
        </w:r>
        <w:r>
          <w:rPr>
            <w:rFonts w:eastAsia="Times New Roman"/>
            <w:spacing w:val="1"/>
            <w:w w:val="103"/>
            <w:sz w:val="19"/>
            <w:szCs w:val="19"/>
          </w:rPr>
          <w:t>.a</w:t>
        </w:r>
        <w:r>
          <w:rPr>
            <w:rFonts w:eastAsia="Times New Roman"/>
            <w:w w:val="103"/>
            <w:sz w:val="19"/>
            <w:szCs w:val="19"/>
          </w:rPr>
          <w:t>u</w:t>
        </w:r>
      </w:hyperlink>
    </w:p>
    <w:p w:rsidR="00A960AD" w:rsidRDefault="00835495">
      <w:pPr>
        <w:ind w:left="139"/>
        <w:rPr>
          <w:sz w:val="19"/>
          <w:szCs w:val="19"/>
        </w:rPr>
      </w:pP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ud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z w:val="19"/>
          <w:szCs w:val="19"/>
        </w:rPr>
        <w:t>t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gn</w:t>
      </w:r>
      <w:r>
        <w:rPr>
          <w:rFonts w:eastAsia="Times New Roman"/>
          <w:spacing w:val="1"/>
          <w:sz w:val="19"/>
          <w:szCs w:val="19"/>
        </w:rPr>
        <w:t>at</w:t>
      </w:r>
      <w:r>
        <w:rPr>
          <w:rFonts w:eastAsia="Times New Roman"/>
          <w:spacing w:val="2"/>
          <w:sz w:val="19"/>
          <w:szCs w:val="19"/>
        </w:rPr>
        <w:t>u</w:t>
      </w:r>
      <w:r>
        <w:rPr>
          <w:rFonts w:eastAsia="Times New Roman"/>
          <w:spacing w:val="1"/>
          <w:sz w:val="19"/>
          <w:szCs w:val="19"/>
        </w:rPr>
        <w:t>re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26"/>
          <w:sz w:val="19"/>
          <w:szCs w:val="19"/>
        </w:rPr>
        <w:t xml:space="preserve"> </w:t>
      </w:r>
      <w:r>
        <w:rPr>
          <w:rFonts w:eastAsia="Times New Roman"/>
          <w:spacing w:val="2"/>
          <w:w w:val="102"/>
          <w:sz w:val="19"/>
          <w:szCs w:val="19"/>
        </w:rPr>
        <w:t>_______________________________________</w:t>
      </w:r>
      <w:r>
        <w:rPr>
          <w:rFonts w:eastAsia="Times New Roman"/>
          <w:spacing w:val="5"/>
          <w:w w:val="102"/>
          <w:sz w:val="19"/>
          <w:szCs w:val="19"/>
        </w:rPr>
        <w:t>_</w:t>
      </w:r>
      <w:r>
        <w:rPr>
          <w:rFonts w:eastAsia="Times New Roman"/>
          <w:spacing w:val="2"/>
          <w:w w:val="102"/>
          <w:sz w:val="19"/>
          <w:szCs w:val="19"/>
        </w:rPr>
        <w:t>______</w:t>
      </w:r>
      <w:r>
        <w:rPr>
          <w:rFonts w:eastAsia="Times New Roman"/>
          <w:w w:val="102"/>
          <w:sz w:val="19"/>
          <w:szCs w:val="19"/>
        </w:rPr>
        <w:t>_</w:t>
      </w:r>
      <w:r>
        <w:rPr>
          <w:rFonts w:eastAsia="Times New Roman"/>
          <w:spacing w:val="47"/>
          <w:w w:val="10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D</w:t>
      </w:r>
      <w:r>
        <w:rPr>
          <w:rFonts w:eastAsia="Times New Roman"/>
          <w:spacing w:val="1"/>
          <w:sz w:val="19"/>
          <w:szCs w:val="19"/>
        </w:rPr>
        <w:t>ate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6"/>
          <w:sz w:val="19"/>
          <w:szCs w:val="19"/>
        </w:rPr>
        <w:t xml:space="preserve"> </w:t>
      </w:r>
      <w:r>
        <w:rPr>
          <w:rFonts w:eastAsia="Times New Roman"/>
          <w:spacing w:val="2"/>
          <w:w w:val="103"/>
          <w:sz w:val="19"/>
          <w:szCs w:val="19"/>
        </w:rPr>
        <w:t>_________________</w:t>
      </w:r>
    </w:p>
    <w:p w:rsidR="00A960AD" w:rsidRDefault="00835495">
      <w:pPr>
        <w:spacing w:before="1"/>
        <w:ind w:left="5105"/>
        <w:rPr>
          <w:sz w:val="16"/>
          <w:szCs w:val="16"/>
        </w:rPr>
      </w:pPr>
      <w:r>
        <w:rPr>
          <w:rFonts w:eastAsia="Times New Roman"/>
          <w:spacing w:val="1"/>
          <w:sz w:val="16"/>
          <w:szCs w:val="16"/>
        </w:rPr>
        <w:t>I</w:t>
      </w:r>
      <w:r>
        <w:rPr>
          <w:rFonts w:eastAsia="Times New Roman"/>
          <w:sz w:val="16"/>
          <w:szCs w:val="16"/>
        </w:rPr>
        <w:t xml:space="preserve">f </w:t>
      </w:r>
      <w:r>
        <w:rPr>
          <w:rFonts w:eastAsia="Times New Roman"/>
          <w:spacing w:val="1"/>
          <w:sz w:val="16"/>
          <w:szCs w:val="16"/>
        </w:rPr>
        <w:t>mor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ha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6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peop</w:t>
      </w:r>
      <w:r>
        <w:rPr>
          <w:rFonts w:eastAsia="Times New Roman"/>
          <w:sz w:val="16"/>
          <w:szCs w:val="16"/>
        </w:rPr>
        <w:t>le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in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grou</w:t>
      </w:r>
      <w:r>
        <w:rPr>
          <w:rFonts w:eastAsia="Times New Roman"/>
          <w:sz w:val="16"/>
          <w:szCs w:val="16"/>
        </w:rPr>
        <w:t>p,</w:t>
      </w:r>
      <w:r>
        <w:rPr>
          <w:rFonts w:eastAsia="Times New Roman"/>
          <w:spacing w:val="-7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us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w</w:t>
      </w:r>
      <w:r>
        <w:rPr>
          <w:rFonts w:eastAsia="Times New Roman"/>
          <w:sz w:val="16"/>
          <w:szCs w:val="16"/>
        </w:rPr>
        <w:t>o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covershee</w:t>
      </w:r>
      <w:r>
        <w:rPr>
          <w:rFonts w:eastAsia="Times New Roman"/>
          <w:sz w:val="16"/>
          <w:szCs w:val="16"/>
        </w:rPr>
        <w:t>ts</w:t>
      </w:r>
    </w:p>
    <w:p w:rsidR="00A960AD" w:rsidRDefault="00A960AD">
      <w:pPr>
        <w:spacing w:before="20" w:line="240" w:lineRule="exact"/>
        <w:rPr>
          <w:sz w:val="24"/>
          <w:szCs w:val="24"/>
        </w:rPr>
      </w:pPr>
    </w:p>
    <w:p w:rsidR="00A960AD" w:rsidRDefault="00835495">
      <w:pPr>
        <w:spacing w:before="41"/>
        <w:ind w:left="13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2"/>
          <w:sz w:val="19"/>
          <w:szCs w:val="19"/>
        </w:rPr>
        <w:t>S</w:t>
      </w:r>
      <w:r>
        <w:rPr>
          <w:rFonts w:ascii="Arial" w:eastAsia="Arial" w:hAnsi="Arial" w:cs="Arial"/>
          <w:b/>
          <w:spacing w:val="1"/>
          <w:sz w:val="19"/>
          <w:szCs w:val="19"/>
        </w:rPr>
        <w:t>t</w:t>
      </w:r>
      <w:r>
        <w:rPr>
          <w:rFonts w:ascii="Arial" w:eastAsia="Arial" w:hAnsi="Arial" w:cs="Arial"/>
          <w:b/>
          <w:spacing w:val="2"/>
          <w:sz w:val="19"/>
          <w:szCs w:val="19"/>
        </w:rPr>
        <w:t>a</w:t>
      </w:r>
      <w:r>
        <w:rPr>
          <w:rFonts w:ascii="Arial" w:eastAsia="Arial" w:hAnsi="Arial" w:cs="Arial"/>
          <w:b/>
          <w:spacing w:val="1"/>
          <w:sz w:val="19"/>
          <w:szCs w:val="19"/>
        </w:rPr>
        <w:t>t</w:t>
      </w:r>
      <w:r>
        <w:rPr>
          <w:rFonts w:ascii="Arial" w:eastAsia="Arial" w:hAnsi="Arial" w:cs="Arial"/>
          <w:b/>
          <w:spacing w:val="2"/>
          <w:sz w:val="19"/>
          <w:szCs w:val="19"/>
        </w:rPr>
        <w:t>e</w:t>
      </w:r>
      <w:r>
        <w:rPr>
          <w:rFonts w:ascii="Arial" w:eastAsia="Arial" w:hAnsi="Arial" w:cs="Arial"/>
          <w:b/>
          <w:spacing w:val="3"/>
          <w:sz w:val="19"/>
          <w:szCs w:val="19"/>
        </w:rPr>
        <w:t>m</w:t>
      </w:r>
      <w:r>
        <w:rPr>
          <w:rFonts w:ascii="Arial" w:eastAsia="Arial" w:hAnsi="Arial" w:cs="Arial"/>
          <w:b/>
          <w:spacing w:val="2"/>
          <w:sz w:val="19"/>
          <w:szCs w:val="19"/>
        </w:rPr>
        <w:t>en</w:t>
      </w:r>
      <w:r>
        <w:rPr>
          <w:rFonts w:ascii="Arial" w:eastAsia="Arial" w:hAnsi="Arial" w:cs="Arial"/>
          <w:b/>
          <w:sz w:val="19"/>
          <w:szCs w:val="19"/>
        </w:rPr>
        <w:t>t</w:t>
      </w:r>
      <w:r>
        <w:rPr>
          <w:rFonts w:ascii="Arial" w:eastAsia="Arial" w:hAnsi="Arial" w:cs="Arial"/>
          <w:b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</w:rPr>
        <w:t>o</w:t>
      </w:r>
      <w:r>
        <w:rPr>
          <w:rFonts w:ascii="Arial" w:eastAsia="Arial" w:hAnsi="Arial" w:cs="Arial"/>
          <w:b/>
          <w:sz w:val="19"/>
          <w:szCs w:val="19"/>
        </w:rPr>
        <w:t>n</w:t>
      </w:r>
      <w:r>
        <w:rPr>
          <w:rFonts w:ascii="Arial" w:eastAsia="Arial" w:hAnsi="Arial" w:cs="Arial"/>
          <w:b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</w:rPr>
        <w:t>P</w:t>
      </w:r>
      <w:r>
        <w:rPr>
          <w:rFonts w:ascii="Arial" w:eastAsia="Arial" w:hAnsi="Arial" w:cs="Arial"/>
          <w:b/>
          <w:spacing w:val="1"/>
          <w:sz w:val="19"/>
          <w:szCs w:val="19"/>
        </w:rPr>
        <w:t>l</w:t>
      </w:r>
      <w:r>
        <w:rPr>
          <w:rFonts w:ascii="Arial" w:eastAsia="Arial" w:hAnsi="Arial" w:cs="Arial"/>
          <w:b/>
          <w:spacing w:val="2"/>
          <w:sz w:val="19"/>
          <w:szCs w:val="19"/>
        </w:rPr>
        <w:t>ag</w:t>
      </w:r>
      <w:r>
        <w:rPr>
          <w:rFonts w:ascii="Arial" w:eastAsia="Arial" w:hAnsi="Arial" w:cs="Arial"/>
          <w:b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spacing w:val="2"/>
          <w:sz w:val="19"/>
          <w:szCs w:val="19"/>
        </w:rPr>
        <w:t>a</w:t>
      </w:r>
      <w:r>
        <w:rPr>
          <w:rFonts w:ascii="Arial" w:eastAsia="Arial" w:hAnsi="Arial" w:cs="Arial"/>
          <w:b/>
          <w:spacing w:val="1"/>
          <w:sz w:val="19"/>
          <w:szCs w:val="19"/>
        </w:rPr>
        <w:t>ri</w:t>
      </w:r>
      <w:r>
        <w:rPr>
          <w:rFonts w:ascii="Arial" w:eastAsia="Arial" w:hAnsi="Arial" w:cs="Arial"/>
          <w:b/>
          <w:spacing w:val="2"/>
          <w:sz w:val="19"/>
          <w:szCs w:val="19"/>
        </w:rPr>
        <w:t>s</w:t>
      </w:r>
      <w:r>
        <w:rPr>
          <w:rFonts w:ascii="Arial" w:eastAsia="Arial" w:hAnsi="Arial" w:cs="Arial"/>
          <w:b/>
          <w:sz w:val="19"/>
          <w:szCs w:val="19"/>
        </w:rPr>
        <w:t>m</w:t>
      </w:r>
      <w:r>
        <w:rPr>
          <w:rFonts w:ascii="Arial" w:eastAsia="Arial" w:hAnsi="Arial" w:cs="Arial"/>
          <w:b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</w:rPr>
        <w:t>an</w:t>
      </w:r>
      <w:r>
        <w:rPr>
          <w:rFonts w:ascii="Arial" w:eastAsia="Arial" w:hAnsi="Arial" w:cs="Arial"/>
          <w:b/>
          <w:sz w:val="19"/>
          <w:szCs w:val="19"/>
        </w:rPr>
        <w:t>d</w:t>
      </w:r>
      <w:r>
        <w:rPr>
          <w:rFonts w:ascii="Arial" w:eastAsia="Arial" w:hAnsi="Arial" w:cs="Arial"/>
          <w:b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</w:rPr>
        <w:t>Acade</w:t>
      </w:r>
      <w:r>
        <w:rPr>
          <w:rFonts w:ascii="Arial" w:eastAsia="Arial" w:hAnsi="Arial" w:cs="Arial"/>
          <w:b/>
          <w:spacing w:val="3"/>
          <w:sz w:val="19"/>
          <w:szCs w:val="19"/>
        </w:rPr>
        <w:t>m</w:t>
      </w:r>
      <w:r>
        <w:rPr>
          <w:rFonts w:ascii="Arial" w:eastAsia="Arial" w:hAnsi="Arial" w:cs="Arial"/>
          <w:b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sz w:val="19"/>
          <w:szCs w:val="19"/>
        </w:rPr>
        <w:t>c</w:t>
      </w:r>
      <w:r>
        <w:rPr>
          <w:rFonts w:ascii="Arial" w:eastAsia="Arial" w:hAnsi="Arial" w:cs="Arial"/>
          <w:b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b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b/>
          <w:spacing w:val="1"/>
          <w:w w:val="103"/>
          <w:sz w:val="19"/>
          <w:szCs w:val="19"/>
        </w:rPr>
        <w:t>t</w:t>
      </w:r>
      <w:r>
        <w:rPr>
          <w:rFonts w:ascii="Arial" w:eastAsia="Arial" w:hAnsi="Arial" w:cs="Arial"/>
          <w:b/>
          <w:spacing w:val="2"/>
          <w:w w:val="103"/>
          <w:sz w:val="19"/>
          <w:szCs w:val="19"/>
        </w:rPr>
        <w:t>eg</w:t>
      </w:r>
      <w:r>
        <w:rPr>
          <w:rFonts w:ascii="Arial" w:eastAsia="Arial" w:hAnsi="Arial" w:cs="Arial"/>
          <w:b/>
          <w:spacing w:val="1"/>
          <w:w w:val="103"/>
          <w:sz w:val="19"/>
          <w:szCs w:val="19"/>
        </w:rPr>
        <w:t>rit</w:t>
      </w:r>
      <w:r>
        <w:rPr>
          <w:rFonts w:ascii="Arial" w:eastAsia="Arial" w:hAnsi="Arial" w:cs="Arial"/>
          <w:b/>
          <w:w w:val="103"/>
          <w:sz w:val="19"/>
          <w:szCs w:val="19"/>
        </w:rPr>
        <w:t>y</w:t>
      </w:r>
    </w:p>
    <w:p w:rsidR="00A960AD" w:rsidRDefault="00835495">
      <w:pPr>
        <w:spacing w:before="60" w:line="244" w:lineRule="auto"/>
        <w:ind w:left="139" w:right="891"/>
        <w:rPr>
          <w:sz w:val="16"/>
          <w:szCs w:val="16"/>
        </w:rPr>
      </w:pPr>
      <w:r>
        <w:rPr>
          <w:rFonts w:eastAsia="Times New Roman"/>
          <w:spacing w:val="1"/>
          <w:sz w:val="16"/>
          <w:szCs w:val="16"/>
        </w:rPr>
        <w:t>P</w:t>
      </w:r>
      <w:r>
        <w:rPr>
          <w:rFonts w:eastAsia="Times New Roman"/>
          <w:sz w:val="16"/>
          <w:szCs w:val="16"/>
        </w:rPr>
        <w:t>l</w:t>
      </w:r>
      <w:r>
        <w:rPr>
          <w:rFonts w:eastAsia="Times New Roman"/>
          <w:spacing w:val="1"/>
          <w:sz w:val="16"/>
          <w:szCs w:val="16"/>
        </w:rPr>
        <w:t>ag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ar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s</w:t>
      </w:r>
      <w:r>
        <w:rPr>
          <w:rFonts w:eastAsia="Times New Roman"/>
          <w:sz w:val="16"/>
          <w:szCs w:val="16"/>
        </w:rPr>
        <w:t>m</w:t>
      </w:r>
      <w:r>
        <w:rPr>
          <w:rFonts w:eastAsia="Times New Roman"/>
          <w:spacing w:val="-7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is a </w:t>
      </w:r>
      <w:r>
        <w:rPr>
          <w:rFonts w:eastAsia="Times New Roman"/>
          <w:spacing w:val="1"/>
          <w:sz w:val="16"/>
          <w:szCs w:val="16"/>
        </w:rPr>
        <w:t>for</w:t>
      </w:r>
      <w:r>
        <w:rPr>
          <w:rFonts w:eastAsia="Times New Roman"/>
          <w:sz w:val="16"/>
          <w:szCs w:val="16"/>
        </w:rPr>
        <w:t>m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f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chea</w:t>
      </w:r>
      <w:r>
        <w:rPr>
          <w:rFonts w:eastAsia="Times New Roman"/>
          <w:sz w:val="16"/>
          <w:szCs w:val="16"/>
        </w:rPr>
        <w:t>ti</w:t>
      </w:r>
      <w:r>
        <w:rPr>
          <w:rFonts w:eastAsia="Times New Roman"/>
          <w:spacing w:val="1"/>
          <w:sz w:val="16"/>
          <w:szCs w:val="16"/>
        </w:rPr>
        <w:t>ng</w:t>
      </w:r>
      <w:r>
        <w:rPr>
          <w:rFonts w:eastAsia="Times New Roman"/>
          <w:sz w:val="16"/>
          <w:szCs w:val="16"/>
        </w:rPr>
        <w:t>.</w:t>
      </w:r>
      <w:r>
        <w:rPr>
          <w:rFonts w:eastAsia="Times New Roman"/>
          <w:spacing w:val="-9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I</w:t>
      </w:r>
      <w:r>
        <w:rPr>
          <w:rFonts w:eastAsia="Times New Roman"/>
          <w:sz w:val="16"/>
          <w:szCs w:val="16"/>
        </w:rPr>
        <w:t>t is t</w:t>
      </w:r>
      <w:r>
        <w:rPr>
          <w:rFonts w:eastAsia="Times New Roman"/>
          <w:spacing w:val="1"/>
          <w:sz w:val="16"/>
          <w:szCs w:val="16"/>
        </w:rPr>
        <w:t>ak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g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an</w:t>
      </w:r>
      <w:r>
        <w:rPr>
          <w:rFonts w:eastAsia="Times New Roman"/>
          <w:sz w:val="16"/>
          <w:szCs w:val="16"/>
        </w:rPr>
        <w:t>d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us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g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someon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7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e</w:t>
      </w:r>
      <w:r>
        <w:rPr>
          <w:rFonts w:eastAsia="Times New Roman"/>
          <w:sz w:val="16"/>
          <w:szCs w:val="16"/>
        </w:rPr>
        <w:t>l</w:t>
      </w:r>
      <w:r>
        <w:rPr>
          <w:rFonts w:eastAsia="Times New Roman"/>
          <w:spacing w:val="1"/>
          <w:sz w:val="16"/>
          <w:szCs w:val="16"/>
        </w:rPr>
        <w:t>se</w:t>
      </w:r>
      <w:r>
        <w:rPr>
          <w:rFonts w:eastAsia="Times New Roman"/>
          <w:sz w:val="16"/>
          <w:szCs w:val="16"/>
        </w:rPr>
        <w:t>'s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hough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s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pacing w:val="-10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wr</w:t>
      </w:r>
      <w:r>
        <w:rPr>
          <w:rFonts w:eastAsia="Times New Roman"/>
          <w:sz w:val="16"/>
          <w:szCs w:val="16"/>
        </w:rPr>
        <w:t>iti</w:t>
      </w:r>
      <w:r>
        <w:rPr>
          <w:rFonts w:eastAsia="Times New Roman"/>
          <w:spacing w:val="1"/>
          <w:sz w:val="16"/>
          <w:szCs w:val="16"/>
        </w:rPr>
        <w:t>ng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nven</w:t>
      </w:r>
      <w:r>
        <w:rPr>
          <w:rFonts w:eastAsia="Times New Roman"/>
          <w:sz w:val="16"/>
          <w:szCs w:val="16"/>
        </w:rPr>
        <w:t>ti</w:t>
      </w:r>
      <w:r>
        <w:rPr>
          <w:rFonts w:eastAsia="Times New Roman"/>
          <w:spacing w:val="1"/>
          <w:sz w:val="16"/>
          <w:szCs w:val="16"/>
        </w:rPr>
        <w:t>on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10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an</w:t>
      </w:r>
      <w:r>
        <w:rPr>
          <w:rFonts w:eastAsia="Times New Roman"/>
          <w:sz w:val="16"/>
          <w:szCs w:val="16"/>
        </w:rPr>
        <w:t>d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represen</w:t>
      </w:r>
      <w:r>
        <w:rPr>
          <w:rFonts w:eastAsia="Times New Roman"/>
          <w:sz w:val="16"/>
          <w:szCs w:val="16"/>
        </w:rPr>
        <w:t>ti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g</w:t>
      </w:r>
      <w:r>
        <w:rPr>
          <w:rFonts w:eastAsia="Times New Roman"/>
          <w:spacing w:val="-10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</w:t>
      </w:r>
      <w:r>
        <w:rPr>
          <w:rFonts w:eastAsia="Times New Roman"/>
          <w:spacing w:val="2"/>
          <w:sz w:val="16"/>
          <w:szCs w:val="16"/>
        </w:rPr>
        <w:t>e</w:t>
      </w:r>
      <w:r>
        <w:rPr>
          <w:rFonts w:eastAsia="Times New Roman"/>
          <w:sz w:val="16"/>
          <w:szCs w:val="16"/>
        </w:rPr>
        <w:t>m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</w:t>
      </w:r>
      <w:r>
        <w:rPr>
          <w:rFonts w:eastAsia="Times New Roman"/>
          <w:sz w:val="16"/>
          <w:szCs w:val="16"/>
        </w:rPr>
        <w:t xml:space="preserve">s </w:t>
      </w:r>
      <w:r>
        <w:rPr>
          <w:rFonts w:eastAsia="Times New Roman"/>
          <w:spacing w:val="1"/>
          <w:sz w:val="16"/>
          <w:szCs w:val="16"/>
        </w:rPr>
        <w:t>you</w:t>
      </w:r>
      <w:r>
        <w:rPr>
          <w:rFonts w:eastAsia="Times New Roman"/>
          <w:sz w:val="16"/>
          <w:szCs w:val="16"/>
        </w:rPr>
        <w:t xml:space="preserve">r </w:t>
      </w:r>
      <w:r>
        <w:rPr>
          <w:rFonts w:eastAsia="Times New Roman"/>
          <w:spacing w:val="1"/>
          <w:sz w:val="16"/>
          <w:szCs w:val="16"/>
        </w:rPr>
        <w:t>own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fo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examp</w:t>
      </w:r>
      <w:r>
        <w:rPr>
          <w:rFonts w:eastAsia="Times New Roman"/>
          <w:sz w:val="16"/>
          <w:szCs w:val="16"/>
        </w:rPr>
        <w:t>l</w:t>
      </w:r>
      <w:r>
        <w:rPr>
          <w:rFonts w:eastAsia="Times New Roman"/>
          <w:spacing w:val="1"/>
          <w:sz w:val="16"/>
          <w:szCs w:val="16"/>
        </w:rPr>
        <w:t>e</w:t>
      </w:r>
      <w:r>
        <w:rPr>
          <w:rFonts w:eastAsia="Times New Roman"/>
          <w:sz w:val="16"/>
          <w:szCs w:val="16"/>
        </w:rPr>
        <w:t>:</w:t>
      </w:r>
    </w:p>
    <w:p w:rsidR="00A960AD" w:rsidRDefault="00835495">
      <w:pPr>
        <w:spacing w:before="10"/>
        <w:ind w:left="499"/>
        <w:rPr>
          <w:sz w:val="16"/>
          <w:szCs w:val="16"/>
        </w:rPr>
      </w:pPr>
      <w:r>
        <w:rPr>
          <w:rFonts w:eastAsia="Times New Roman"/>
          <w:w w:val="130"/>
          <w:sz w:val="16"/>
          <w:szCs w:val="16"/>
        </w:rPr>
        <w:t xml:space="preserve">•    </w:t>
      </w:r>
      <w:r>
        <w:rPr>
          <w:rFonts w:eastAsia="Times New Roman"/>
          <w:spacing w:val="27"/>
          <w:w w:val="130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us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g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au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ho</w:t>
      </w:r>
      <w:r>
        <w:rPr>
          <w:rFonts w:eastAsia="Times New Roman"/>
          <w:sz w:val="16"/>
          <w:szCs w:val="16"/>
        </w:rPr>
        <w:t>r's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wo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1"/>
          <w:sz w:val="16"/>
          <w:szCs w:val="16"/>
        </w:rPr>
        <w:t>d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w</w:t>
      </w:r>
      <w:r>
        <w:rPr>
          <w:rFonts w:eastAsia="Times New Roman"/>
          <w:sz w:val="16"/>
          <w:szCs w:val="16"/>
        </w:rPr>
        <w:t>it</w:t>
      </w:r>
      <w:r>
        <w:rPr>
          <w:rFonts w:eastAsia="Times New Roman"/>
          <w:spacing w:val="1"/>
          <w:sz w:val="16"/>
          <w:szCs w:val="16"/>
        </w:rPr>
        <w:t>hou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p</w:t>
      </w:r>
      <w:r>
        <w:rPr>
          <w:rFonts w:eastAsia="Times New Roman"/>
          <w:spacing w:val="2"/>
          <w:sz w:val="16"/>
          <w:szCs w:val="16"/>
        </w:rPr>
        <w:t>u</w:t>
      </w:r>
      <w:r>
        <w:rPr>
          <w:rFonts w:eastAsia="Times New Roman"/>
          <w:sz w:val="16"/>
          <w:szCs w:val="16"/>
        </w:rPr>
        <w:t>tti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g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he</w:t>
      </w:r>
      <w:r>
        <w:rPr>
          <w:rFonts w:eastAsia="Times New Roman"/>
          <w:sz w:val="16"/>
          <w:szCs w:val="16"/>
        </w:rPr>
        <w:t>m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in </w:t>
      </w:r>
      <w:r>
        <w:rPr>
          <w:rFonts w:eastAsia="Times New Roman"/>
          <w:spacing w:val="1"/>
          <w:sz w:val="16"/>
          <w:szCs w:val="16"/>
        </w:rPr>
        <w:t>quo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a</w:t>
      </w:r>
      <w:r>
        <w:rPr>
          <w:rFonts w:eastAsia="Times New Roman"/>
          <w:sz w:val="16"/>
          <w:szCs w:val="16"/>
        </w:rPr>
        <w:t>ti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pacing w:val="-8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mark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an</w:t>
      </w:r>
      <w:r>
        <w:rPr>
          <w:rFonts w:eastAsia="Times New Roman"/>
          <w:sz w:val="16"/>
          <w:szCs w:val="16"/>
        </w:rPr>
        <w:t>d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c</w:t>
      </w:r>
      <w:r>
        <w:rPr>
          <w:rFonts w:eastAsia="Times New Roman"/>
          <w:sz w:val="16"/>
          <w:szCs w:val="16"/>
        </w:rPr>
        <w:t>iti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g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source</w:t>
      </w:r>
      <w:r>
        <w:rPr>
          <w:rFonts w:eastAsia="Times New Roman"/>
          <w:sz w:val="16"/>
          <w:szCs w:val="16"/>
        </w:rPr>
        <w:t>;</w:t>
      </w:r>
    </w:p>
    <w:p w:rsidR="00A960AD" w:rsidRDefault="00835495">
      <w:pPr>
        <w:spacing w:before="17"/>
        <w:ind w:left="499"/>
        <w:rPr>
          <w:sz w:val="16"/>
          <w:szCs w:val="16"/>
        </w:rPr>
      </w:pPr>
      <w:r>
        <w:rPr>
          <w:rFonts w:eastAsia="Times New Roman"/>
          <w:w w:val="130"/>
          <w:sz w:val="16"/>
          <w:szCs w:val="16"/>
        </w:rPr>
        <w:t xml:space="preserve">•    </w:t>
      </w:r>
      <w:r>
        <w:rPr>
          <w:rFonts w:eastAsia="Times New Roman"/>
          <w:spacing w:val="27"/>
          <w:w w:val="130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us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g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au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ho</w:t>
      </w:r>
      <w:r>
        <w:rPr>
          <w:rFonts w:eastAsia="Times New Roman"/>
          <w:sz w:val="16"/>
          <w:szCs w:val="16"/>
        </w:rPr>
        <w:t>r's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dea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w</w:t>
      </w:r>
      <w:r>
        <w:rPr>
          <w:rFonts w:eastAsia="Times New Roman"/>
          <w:sz w:val="16"/>
          <w:szCs w:val="16"/>
        </w:rPr>
        <w:t>it</w:t>
      </w:r>
      <w:r>
        <w:rPr>
          <w:rFonts w:eastAsia="Times New Roman"/>
          <w:spacing w:val="1"/>
          <w:sz w:val="16"/>
          <w:szCs w:val="16"/>
        </w:rPr>
        <w:t>hou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p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1"/>
          <w:sz w:val="16"/>
          <w:szCs w:val="16"/>
        </w:rPr>
        <w:t>ope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acknow</w:t>
      </w:r>
      <w:r>
        <w:rPr>
          <w:rFonts w:eastAsia="Times New Roman"/>
          <w:sz w:val="16"/>
          <w:szCs w:val="16"/>
        </w:rPr>
        <w:t>l</w:t>
      </w:r>
      <w:r>
        <w:rPr>
          <w:rFonts w:eastAsia="Times New Roman"/>
          <w:spacing w:val="1"/>
          <w:sz w:val="16"/>
          <w:szCs w:val="16"/>
        </w:rPr>
        <w:t>edgmen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-1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an</w:t>
      </w:r>
      <w:r>
        <w:rPr>
          <w:rFonts w:eastAsia="Times New Roman"/>
          <w:sz w:val="16"/>
          <w:szCs w:val="16"/>
        </w:rPr>
        <w:t>d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c</w:t>
      </w:r>
      <w:r>
        <w:rPr>
          <w:rFonts w:eastAsia="Times New Roman"/>
          <w:sz w:val="16"/>
          <w:szCs w:val="16"/>
        </w:rPr>
        <w:t>it</w:t>
      </w:r>
      <w:r>
        <w:rPr>
          <w:rFonts w:eastAsia="Times New Roman"/>
          <w:spacing w:val="1"/>
          <w:sz w:val="16"/>
          <w:szCs w:val="16"/>
        </w:rPr>
        <w:t>a</w:t>
      </w:r>
      <w:r>
        <w:rPr>
          <w:rFonts w:eastAsia="Times New Roman"/>
          <w:sz w:val="16"/>
          <w:szCs w:val="16"/>
        </w:rPr>
        <w:t>ti</w:t>
      </w:r>
      <w:r>
        <w:rPr>
          <w:rFonts w:eastAsia="Times New Roman"/>
          <w:spacing w:val="1"/>
          <w:sz w:val="16"/>
          <w:szCs w:val="16"/>
        </w:rPr>
        <w:t>on</w:t>
      </w:r>
      <w:r>
        <w:rPr>
          <w:rFonts w:eastAsia="Times New Roman"/>
          <w:sz w:val="16"/>
          <w:szCs w:val="16"/>
        </w:rPr>
        <w:t>;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or</w:t>
      </w:r>
    </w:p>
    <w:p w:rsidR="00A960AD" w:rsidRDefault="00835495">
      <w:pPr>
        <w:spacing w:before="17"/>
        <w:ind w:left="499"/>
        <w:rPr>
          <w:sz w:val="16"/>
          <w:szCs w:val="16"/>
        </w:rPr>
      </w:pPr>
      <w:r>
        <w:rPr>
          <w:rFonts w:eastAsia="Times New Roman"/>
          <w:w w:val="130"/>
          <w:sz w:val="16"/>
          <w:szCs w:val="16"/>
        </w:rPr>
        <w:t xml:space="preserve">•    </w:t>
      </w:r>
      <w:r>
        <w:rPr>
          <w:rFonts w:eastAsia="Times New Roman"/>
          <w:spacing w:val="27"/>
          <w:w w:val="130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copy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g</w:t>
      </w:r>
      <w:r>
        <w:rPr>
          <w:rFonts w:eastAsia="Times New Roman"/>
          <w:spacing w:val="-7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ano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he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s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uden</w:t>
      </w:r>
      <w:r>
        <w:rPr>
          <w:rFonts w:eastAsia="Times New Roman"/>
          <w:sz w:val="16"/>
          <w:szCs w:val="16"/>
        </w:rPr>
        <w:t>t's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work</w:t>
      </w:r>
      <w:r>
        <w:rPr>
          <w:rFonts w:eastAsia="Times New Roman"/>
          <w:sz w:val="16"/>
          <w:szCs w:val="16"/>
        </w:rPr>
        <w:t>.</w:t>
      </w:r>
    </w:p>
    <w:p w:rsidR="00A960AD" w:rsidRDefault="00835495">
      <w:pPr>
        <w:spacing w:before="3"/>
        <w:ind w:left="139" w:right="1431"/>
        <w:rPr>
          <w:sz w:val="16"/>
          <w:szCs w:val="16"/>
        </w:rPr>
      </w:pPr>
      <w:r>
        <w:rPr>
          <w:rFonts w:eastAsia="Times New Roman"/>
          <w:spacing w:val="1"/>
          <w:sz w:val="16"/>
          <w:szCs w:val="16"/>
        </w:rPr>
        <w:t>I</w:t>
      </w:r>
      <w:r>
        <w:rPr>
          <w:rFonts w:eastAsia="Times New Roman"/>
          <w:sz w:val="16"/>
          <w:szCs w:val="16"/>
        </w:rPr>
        <w:t xml:space="preserve">f </w:t>
      </w:r>
      <w:r>
        <w:rPr>
          <w:rFonts w:eastAsia="Times New Roman"/>
          <w:spacing w:val="1"/>
          <w:sz w:val="16"/>
          <w:szCs w:val="16"/>
        </w:rPr>
        <w:t>yo</w:t>
      </w:r>
      <w:r>
        <w:rPr>
          <w:rFonts w:eastAsia="Times New Roman"/>
          <w:sz w:val="16"/>
          <w:szCs w:val="16"/>
        </w:rPr>
        <w:t>u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hav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an</w:t>
      </w:r>
      <w:r>
        <w:rPr>
          <w:rFonts w:eastAsia="Times New Roman"/>
          <w:sz w:val="16"/>
          <w:szCs w:val="16"/>
        </w:rPr>
        <w:t>y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doub</w:t>
      </w:r>
      <w:r>
        <w:rPr>
          <w:rFonts w:eastAsia="Times New Roman"/>
          <w:sz w:val="16"/>
          <w:szCs w:val="16"/>
        </w:rPr>
        <w:t>ts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abou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ho</w:t>
      </w:r>
      <w:r>
        <w:rPr>
          <w:rFonts w:eastAsia="Times New Roman"/>
          <w:sz w:val="16"/>
          <w:szCs w:val="16"/>
        </w:rPr>
        <w:t>w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to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refe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to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wor</w:t>
      </w:r>
      <w:r>
        <w:rPr>
          <w:rFonts w:eastAsia="Times New Roman"/>
          <w:sz w:val="16"/>
          <w:szCs w:val="16"/>
        </w:rPr>
        <w:t>k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f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her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in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you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ass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gnmen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s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pacing w:val="-1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p</w:t>
      </w:r>
      <w:r>
        <w:rPr>
          <w:rFonts w:eastAsia="Times New Roman"/>
          <w:sz w:val="16"/>
          <w:szCs w:val="16"/>
        </w:rPr>
        <w:t>l</w:t>
      </w:r>
      <w:r>
        <w:rPr>
          <w:rFonts w:eastAsia="Times New Roman"/>
          <w:spacing w:val="1"/>
          <w:sz w:val="16"/>
          <w:szCs w:val="16"/>
        </w:rPr>
        <w:t>eas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consu</w:t>
      </w:r>
      <w:r>
        <w:rPr>
          <w:rFonts w:eastAsia="Times New Roman"/>
          <w:sz w:val="16"/>
          <w:szCs w:val="16"/>
        </w:rPr>
        <w:t>lt</w:t>
      </w:r>
      <w:r>
        <w:rPr>
          <w:rFonts w:eastAsia="Times New Roman"/>
          <w:spacing w:val="-8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you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l</w:t>
      </w:r>
      <w:r>
        <w:rPr>
          <w:rFonts w:eastAsia="Times New Roman"/>
          <w:spacing w:val="1"/>
          <w:sz w:val="16"/>
          <w:szCs w:val="16"/>
        </w:rPr>
        <w:t>ec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u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1"/>
          <w:sz w:val="16"/>
          <w:szCs w:val="16"/>
        </w:rPr>
        <w:t>e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u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for re</w:t>
      </w:r>
      <w:r>
        <w:rPr>
          <w:rFonts w:eastAsia="Times New Roman"/>
          <w:sz w:val="16"/>
          <w:szCs w:val="16"/>
        </w:rPr>
        <w:t>l</w:t>
      </w:r>
      <w:r>
        <w:rPr>
          <w:rFonts w:eastAsia="Times New Roman"/>
          <w:spacing w:val="1"/>
          <w:sz w:val="16"/>
          <w:szCs w:val="16"/>
        </w:rPr>
        <w:t>evan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-7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referenc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g</w:t>
      </w:r>
      <w:r>
        <w:rPr>
          <w:rFonts w:eastAsia="Times New Roman"/>
          <w:spacing w:val="-9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gu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de</w:t>
      </w:r>
      <w:r>
        <w:rPr>
          <w:rFonts w:eastAsia="Times New Roman"/>
          <w:sz w:val="16"/>
          <w:szCs w:val="16"/>
        </w:rPr>
        <w:t>li</w:t>
      </w:r>
      <w:r>
        <w:rPr>
          <w:rFonts w:eastAsia="Times New Roman"/>
          <w:spacing w:val="1"/>
          <w:sz w:val="16"/>
          <w:szCs w:val="16"/>
        </w:rPr>
        <w:t>nes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pacing w:val="-1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an</w:t>
      </w:r>
      <w:r>
        <w:rPr>
          <w:rFonts w:eastAsia="Times New Roman"/>
          <w:sz w:val="16"/>
          <w:szCs w:val="16"/>
        </w:rPr>
        <w:t>d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academ</w:t>
      </w:r>
      <w:r>
        <w:rPr>
          <w:rFonts w:eastAsia="Times New Roman"/>
          <w:sz w:val="16"/>
          <w:szCs w:val="16"/>
        </w:rPr>
        <w:t>ic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egr</w:t>
      </w:r>
      <w:r>
        <w:rPr>
          <w:rFonts w:eastAsia="Times New Roman"/>
          <w:sz w:val="16"/>
          <w:szCs w:val="16"/>
        </w:rPr>
        <w:t>ity</w:t>
      </w:r>
      <w:r>
        <w:rPr>
          <w:rFonts w:eastAsia="Times New Roman"/>
          <w:spacing w:val="-7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resource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7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we</w:t>
      </w:r>
      <w:r>
        <w:rPr>
          <w:rFonts w:eastAsia="Times New Roman"/>
          <w:sz w:val="16"/>
          <w:szCs w:val="16"/>
        </w:rPr>
        <w:t>b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</w:t>
      </w:r>
      <w:r>
        <w:rPr>
          <w:rFonts w:eastAsia="Times New Roman"/>
          <w:sz w:val="16"/>
          <w:szCs w:val="16"/>
        </w:rPr>
        <w:t xml:space="preserve">t </w:t>
      </w:r>
      <w:hyperlink r:id="rId14">
        <w:r>
          <w:rPr>
            <w:rFonts w:eastAsia="Times New Roman"/>
            <w:spacing w:val="1"/>
            <w:sz w:val="16"/>
            <w:szCs w:val="16"/>
          </w:rPr>
          <w:t>h</w:t>
        </w:r>
        <w:r>
          <w:rPr>
            <w:rFonts w:eastAsia="Times New Roman"/>
            <w:sz w:val="16"/>
            <w:szCs w:val="16"/>
          </w:rPr>
          <w:t>tt</w:t>
        </w:r>
        <w:r>
          <w:rPr>
            <w:rFonts w:eastAsia="Times New Roman"/>
            <w:spacing w:val="1"/>
            <w:sz w:val="16"/>
            <w:szCs w:val="16"/>
          </w:rPr>
          <w:t>p</w:t>
        </w:r>
        <w:r>
          <w:rPr>
            <w:rFonts w:eastAsia="Times New Roman"/>
            <w:sz w:val="16"/>
            <w:szCs w:val="16"/>
          </w:rPr>
          <w:t>://</w:t>
        </w:r>
        <w:r>
          <w:rPr>
            <w:rFonts w:eastAsia="Times New Roman"/>
            <w:spacing w:val="1"/>
            <w:sz w:val="16"/>
            <w:szCs w:val="16"/>
          </w:rPr>
          <w:t>www</w:t>
        </w:r>
        <w:r>
          <w:rPr>
            <w:rFonts w:eastAsia="Times New Roman"/>
            <w:sz w:val="16"/>
            <w:szCs w:val="16"/>
          </w:rPr>
          <w:t>.</w:t>
        </w:r>
        <w:r>
          <w:rPr>
            <w:rFonts w:eastAsia="Times New Roman"/>
            <w:spacing w:val="1"/>
            <w:sz w:val="16"/>
            <w:szCs w:val="16"/>
          </w:rPr>
          <w:t>u</w:t>
        </w:r>
        <w:r>
          <w:rPr>
            <w:rFonts w:eastAsia="Times New Roman"/>
            <w:sz w:val="16"/>
            <w:szCs w:val="16"/>
          </w:rPr>
          <w:t>t</w:t>
        </w:r>
        <w:r>
          <w:rPr>
            <w:rFonts w:eastAsia="Times New Roman"/>
            <w:spacing w:val="1"/>
            <w:sz w:val="16"/>
            <w:szCs w:val="16"/>
          </w:rPr>
          <w:t>as</w:t>
        </w:r>
        <w:r>
          <w:rPr>
            <w:rFonts w:eastAsia="Times New Roman"/>
            <w:sz w:val="16"/>
            <w:szCs w:val="16"/>
          </w:rPr>
          <w:t>.</w:t>
        </w:r>
        <w:r>
          <w:rPr>
            <w:rFonts w:eastAsia="Times New Roman"/>
            <w:spacing w:val="1"/>
            <w:sz w:val="16"/>
            <w:szCs w:val="16"/>
          </w:rPr>
          <w:t>edu</w:t>
        </w:r>
        <w:r>
          <w:rPr>
            <w:rFonts w:eastAsia="Times New Roman"/>
            <w:sz w:val="16"/>
            <w:szCs w:val="16"/>
          </w:rPr>
          <w:t>.</w:t>
        </w:r>
        <w:r>
          <w:rPr>
            <w:rFonts w:eastAsia="Times New Roman"/>
            <w:spacing w:val="1"/>
            <w:sz w:val="16"/>
            <w:szCs w:val="16"/>
          </w:rPr>
          <w:t>au</w:t>
        </w:r>
        <w:r>
          <w:rPr>
            <w:rFonts w:eastAsia="Times New Roman"/>
            <w:sz w:val="16"/>
            <w:szCs w:val="16"/>
          </w:rPr>
          <w:t>/tl/</w:t>
        </w:r>
        <w:r>
          <w:rPr>
            <w:rFonts w:eastAsia="Times New Roman"/>
            <w:spacing w:val="1"/>
            <w:sz w:val="16"/>
            <w:szCs w:val="16"/>
          </w:rPr>
          <w:t>suppo</w:t>
        </w:r>
        <w:r>
          <w:rPr>
            <w:rFonts w:eastAsia="Times New Roman"/>
            <w:sz w:val="16"/>
            <w:szCs w:val="16"/>
          </w:rPr>
          <w:t>rti</w:t>
        </w:r>
        <w:r>
          <w:rPr>
            <w:rFonts w:eastAsia="Times New Roman"/>
            <w:spacing w:val="1"/>
            <w:sz w:val="16"/>
            <w:szCs w:val="16"/>
          </w:rPr>
          <w:t>ng</w:t>
        </w:r>
        <w:r>
          <w:rPr>
            <w:rFonts w:eastAsia="Times New Roman"/>
            <w:sz w:val="16"/>
            <w:szCs w:val="16"/>
          </w:rPr>
          <w:t>/</w:t>
        </w:r>
        <w:r>
          <w:rPr>
            <w:rFonts w:eastAsia="Times New Roman"/>
            <w:spacing w:val="1"/>
            <w:sz w:val="16"/>
            <w:szCs w:val="16"/>
          </w:rPr>
          <w:t>academ</w:t>
        </w:r>
        <w:r>
          <w:rPr>
            <w:rFonts w:eastAsia="Times New Roman"/>
            <w:sz w:val="16"/>
            <w:szCs w:val="16"/>
          </w:rPr>
          <w:t>i</w:t>
        </w:r>
        <w:r>
          <w:rPr>
            <w:rFonts w:eastAsia="Times New Roman"/>
            <w:spacing w:val="1"/>
            <w:sz w:val="16"/>
            <w:szCs w:val="16"/>
          </w:rPr>
          <w:t>c</w:t>
        </w:r>
        <w:r>
          <w:rPr>
            <w:rFonts w:eastAsia="Times New Roman"/>
            <w:sz w:val="16"/>
            <w:szCs w:val="16"/>
          </w:rPr>
          <w:t>i</w:t>
        </w:r>
        <w:r>
          <w:rPr>
            <w:rFonts w:eastAsia="Times New Roman"/>
            <w:spacing w:val="1"/>
            <w:sz w:val="16"/>
            <w:szCs w:val="16"/>
          </w:rPr>
          <w:t>n</w:t>
        </w:r>
        <w:r>
          <w:rPr>
            <w:rFonts w:eastAsia="Times New Roman"/>
            <w:sz w:val="16"/>
            <w:szCs w:val="16"/>
          </w:rPr>
          <w:t>t</w:t>
        </w:r>
        <w:r>
          <w:rPr>
            <w:rFonts w:eastAsia="Times New Roman"/>
            <w:spacing w:val="1"/>
            <w:sz w:val="16"/>
            <w:szCs w:val="16"/>
          </w:rPr>
          <w:t>eg</w:t>
        </w:r>
        <w:r>
          <w:rPr>
            <w:rFonts w:eastAsia="Times New Roman"/>
            <w:sz w:val="16"/>
            <w:szCs w:val="16"/>
          </w:rPr>
          <w:t>rit</w:t>
        </w:r>
        <w:r>
          <w:rPr>
            <w:rFonts w:eastAsia="Times New Roman"/>
            <w:spacing w:val="1"/>
            <w:sz w:val="16"/>
            <w:szCs w:val="16"/>
          </w:rPr>
          <w:t>y</w:t>
        </w:r>
        <w:r>
          <w:rPr>
            <w:rFonts w:eastAsia="Times New Roman"/>
            <w:sz w:val="16"/>
            <w:szCs w:val="16"/>
          </w:rPr>
          <w:t>/i</w:t>
        </w:r>
        <w:r>
          <w:rPr>
            <w:rFonts w:eastAsia="Times New Roman"/>
            <w:spacing w:val="1"/>
            <w:sz w:val="16"/>
            <w:szCs w:val="16"/>
          </w:rPr>
          <w:t>ndex</w:t>
        </w:r>
        <w:r>
          <w:rPr>
            <w:rFonts w:eastAsia="Times New Roman"/>
            <w:sz w:val="16"/>
            <w:szCs w:val="16"/>
          </w:rPr>
          <w:t>.</w:t>
        </w:r>
        <w:r>
          <w:rPr>
            <w:rFonts w:eastAsia="Times New Roman"/>
            <w:spacing w:val="1"/>
            <w:sz w:val="16"/>
            <w:szCs w:val="16"/>
          </w:rPr>
          <w:t>h</w:t>
        </w:r>
        <w:r>
          <w:rPr>
            <w:rFonts w:eastAsia="Times New Roman"/>
            <w:sz w:val="16"/>
            <w:szCs w:val="16"/>
          </w:rPr>
          <w:t>t</w:t>
        </w:r>
        <w:r>
          <w:rPr>
            <w:rFonts w:eastAsia="Times New Roman"/>
            <w:spacing w:val="1"/>
            <w:sz w:val="16"/>
            <w:szCs w:val="16"/>
          </w:rPr>
          <w:t>m</w:t>
        </w:r>
        <w:r>
          <w:rPr>
            <w:rFonts w:eastAsia="Times New Roman"/>
            <w:sz w:val="16"/>
            <w:szCs w:val="16"/>
          </w:rPr>
          <w:t>l</w:t>
        </w:r>
      </w:hyperlink>
      <w:r>
        <w:rPr>
          <w:rFonts w:eastAsia="Times New Roman"/>
          <w:sz w:val="16"/>
          <w:szCs w:val="16"/>
        </w:rPr>
        <w:t>.</w:t>
      </w:r>
    </w:p>
    <w:p w:rsidR="00A960AD" w:rsidRDefault="00835495">
      <w:pPr>
        <w:spacing w:line="180" w:lineRule="exact"/>
        <w:ind w:left="139"/>
        <w:rPr>
          <w:sz w:val="16"/>
          <w:szCs w:val="16"/>
        </w:rPr>
      </w:pPr>
      <w:r>
        <w:rPr>
          <w:rFonts w:eastAsia="Times New Roman"/>
          <w:spacing w:val="1"/>
          <w:sz w:val="16"/>
          <w:szCs w:val="16"/>
        </w:rPr>
        <w:t>Th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en</w:t>
      </w:r>
      <w:r>
        <w:rPr>
          <w:rFonts w:eastAsia="Times New Roman"/>
          <w:sz w:val="16"/>
          <w:szCs w:val="16"/>
        </w:rPr>
        <w:t>ti</w:t>
      </w:r>
      <w:r>
        <w:rPr>
          <w:rFonts w:eastAsia="Times New Roman"/>
          <w:spacing w:val="1"/>
          <w:sz w:val="16"/>
          <w:szCs w:val="16"/>
        </w:rPr>
        <w:t>ona</w:t>
      </w:r>
      <w:r>
        <w:rPr>
          <w:rFonts w:eastAsia="Times New Roman"/>
          <w:sz w:val="16"/>
          <w:szCs w:val="16"/>
        </w:rPr>
        <w:t>l</w:t>
      </w:r>
      <w:r>
        <w:rPr>
          <w:rFonts w:eastAsia="Times New Roman"/>
          <w:spacing w:val="-7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copy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g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 xml:space="preserve">f </w:t>
      </w:r>
      <w:r>
        <w:rPr>
          <w:rFonts w:eastAsia="Times New Roman"/>
          <w:spacing w:val="1"/>
          <w:sz w:val="16"/>
          <w:szCs w:val="16"/>
        </w:rPr>
        <w:t>someon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e</w:t>
      </w:r>
      <w:r>
        <w:rPr>
          <w:rFonts w:eastAsia="Times New Roman"/>
          <w:sz w:val="16"/>
          <w:szCs w:val="16"/>
        </w:rPr>
        <w:t>l</w:t>
      </w:r>
      <w:r>
        <w:rPr>
          <w:rFonts w:eastAsia="Times New Roman"/>
          <w:spacing w:val="1"/>
          <w:sz w:val="16"/>
          <w:szCs w:val="16"/>
        </w:rPr>
        <w:t>se’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wor</w:t>
      </w:r>
      <w:r>
        <w:rPr>
          <w:rFonts w:eastAsia="Times New Roman"/>
          <w:sz w:val="16"/>
          <w:szCs w:val="16"/>
        </w:rPr>
        <w:t>k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</w:t>
      </w:r>
      <w:r>
        <w:rPr>
          <w:rFonts w:eastAsia="Times New Roman"/>
          <w:sz w:val="16"/>
          <w:szCs w:val="16"/>
        </w:rPr>
        <w:t xml:space="preserve">s </w:t>
      </w:r>
      <w:r>
        <w:rPr>
          <w:rFonts w:eastAsia="Times New Roman"/>
          <w:spacing w:val="1"/>
          <w:sz w:val="16"/>
          <w:szCs w:val="16"/>
        </w:rPr>
        <w:t>one’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ow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is a </w:t>
      </w:r>
      <w:r>
        <w:rPr>
          <w:rFonts w:eastAsia="Times New Roman"/>
          <w:spacing w:val="1"/>
          <w:sz w:val="16"/>
          <w:szCs w:val="16"/>
        </w:rPr>
        <w:t>ser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ou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of</w:t>
      </w:r>
      <w:r>
        <w:rPr>
          <w:rFonts w:eastAsia="Times New Roman"/>
          <w:spacing w:val="-1"/>
          <w:sz w:val="16"/>
          <w:szCs w:val="16"/>
        </w:rPr>
        <w:t>f</w:t>
      </w:r>
      <w:r>
        <w:rPr>
          <w:rFonts w:eastAsia="Times New Roman"/>
          <w:spacing w:val="1"/>
          <w:sz w:val="16"/>
          <w:szCs w:val="16"/>
        </w:rPr>
        <w:t>enc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pun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shab</w:t>
      </w:r>
      <w:r>
        <w:rPr>
          <w:rFonts w:eastAsia="Times New Roman"/>
          <w:sz w:val="16"/>
          <w:szCs w:val="16"/>
        </w:rPr>
        <w:t>le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b</w:t>
      </w:r>
      <w:r>
        <w:rPr>
          <w:rFonts w:eastAsia="Times New Roman"/>
          <w:sz w:val="16"/>
          <w:szCs w:val="16"/>
        </w:rPr>
        <w:t>y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pena</w:t>
      </w:r>
      <w:r>
        <w:rPr>
          <w:rFonts w:eastAsia="Times New Roman"/>
          <w:sz w:val="16"/>
          <w:szCs w:val="16"/>
        </w:rPr>
        <w:t>lti</w:t>
      </w:r>
      <w:r>
        <w:rPr>
          <w:rFonts w:eastAsia="Times New Roman"/>
          <w:spacing w:val="1"/>
          <w:sz w:val="16"/>
          <w:szCs w:val="16"/>
        </w:rPr>
        <w:t>e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ha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ma</w:t>
      </w:r>
      <w:r>
        <w:rPr>
          <w:rFonts w:eastAsia="Times New Roman"/>
          <w:sz w:val="16"/>
          <w:szCs w:val="16"/>
        </w:rPr>
        <w:t>y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rang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fro</w:t>
      </w:r>
      <w:r>
        <w:rPr>
          <w:rFonts w:eastAsia="Times New Roman"/>
          <w:sz w:val="16"/>
          <w:szCs w:val="16"/>
        </w:rPr>
        <w:t>m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a </w:t>
      </w:r>
      <w:r>
        <w:rPr>
          <w:rFonts w:eastAsia="Times New Roman"/>
          <w:spacing w:val="1"/>
          <w:sz w:val="16"/>
          <w:szCs w:val="16"/>
        </w:rPr>
        <w:t>f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e</w:t>
      </w:r>
    </w:p>
    <w:p w:rsidR="00A960AD" w:rsidRDefault="00835495">
      <w:pPr>
        <w:spacing w:before="3"/>
        <w:ind w:left="139" w:right="1014"/>
        <w:rPr>
          <w:sz w:val="16"/>
          <w:szCs w:val="16"/>
        </w:rPr>
      </w:pPr>
      <w:proofErr w:type="gramStart"/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r</w:t>
      </w:r>
      <w:proofErr w:type="gramEnd"/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deduc</w:t>
      </w:r>
      <w:r>
        <w:rPr>
          <w:rFonts w:eastAsia="Times New Roman"/>
          <w:sz w:val="16"/>
          <w:szCs w:val="16"/>
        </w:rPr>
        <w:t>ti</w:t>
      </w:r>
      <w:r>
        <w:rPr>
          <w:rFonts w:eastAsia="Times New Roman"/>
          <w:spacing w:val="1"/>
          <w:sz w:val="16"/>
          <w:szCs w:val="16"/>
        </w:rPr>
        <w:t>on</w:t>
      </w:r>
      <w:r>
        <w:rPr>
          <w:rFonts w:eastAsia="Times New Roman"/>
          <w:sz w:val="16"/>
          <w:szCs w:val="16"/>
        </w:rPr>
        <w:t>/</w:t>
      </w:r>
      <w:r>
        <w:rPr>
          <w:rFonts w:eastAsia="Times New Roman"/>
          <w:spacing w:val="1"/>
          <w:sz w:val="16"/>
          <w:szCs w:val="16"/>
        </w:rPr>
        <w:t>cance</w:t>
      </w:r>
      <w:r>
        <w:rPr>
          <w:rFonts w:eastAsia="Times New Roman"/>
          <w:sz w:val="16"/>
          <w:szCs w:val="16"/>
        </w:rPr>
        <w:t>ll</w:t>
      </w:r>
      <w:r>
        <w:rPr>
          <w:rFonts w:eastAsia="Times New Roman"/>
          <w:spacing w:val="1"/>
          <w:sz w:val="16"/>
          <w:szCs w:val="16"/>
        </w:rPr>
        <w:t>a</w:t>
      </w:r>
      <w:r>
        <w:rPr>
          <w:rFonts w:eastAsia="Times New Roman"/>
          <w:sz w:val="16"/>
          <w:szCs w:val="16"/>
        </w:rPr>
        <w:t>ti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pacing w:val="-1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 xml:space="preserve">f </w:t>
      </w:r>
      <w:r>
        <w:rPr>
          <w:rFonts w:eastAsia="Times New Roman"/>
          <w:spacing w:val="1"/>
          <w:sz w:val="16"/>
          <w:szCs w:val="16"/>
        </w:rPr>
        <w:t>ma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1"/>
          <w:sz w:val="16"/>
          <w:szCs w:val="16"/>
        </w:rPr>
        <w:t>k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and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in t</w:t>
      </w:r>
      <w:r>
        <w:rPr>
          <w:rFonts w:eastAsia="Times New Roman"/>
          <w:spacing w:val="1"/>
          <w:sz w:val="16"/>
          <w:szCs w:val="16"/>
        </w:rPr>
        <w:t>h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mos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se</w:t>
      </w:r>
      <w:r>
        <w:rPr>
          <w:rFonts w:eastAsia="Times New Roman"/>
          <w:sz w:val="16"/>
          <w:szCs w:val="16"/>
        </w:rPr>
        <w:t>ri</w:t>
      </w:r>
      <w:r>
        <w:rPr>
          <w:rFonts w:eastAsia="Times New Roman"/>
          <w:spacing w:val="1"/>
          <w:sz w:val="16"/>
          <w:szCs w:val="16"/>
        </w:rPr>
        <w:t>ou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 xml:space="preserve">f </w:t>
      </w:r>
      <w:r>
        <w:rPr>
          <w:rFonts w:eastAsia="Times New Roman"/>
          <w:spacing w:val="1"/>
          <w:sz w:val="16"/>
          <w:szCs w:val="16"/>
        </w:rPr>
        <w:t>cases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to </w:t>
      </w:r>
      <w:r>
        <w:rPr>
          <w:rFonts w:eastAsia="Times New Roman"/>
          <w:spacing w:val="1"/>
          <w:sz w:val="16"/>
          <w:szCs w:val="16"/>
        </w:rPr>
        <w:t>exc</w:t>
      </w:r>
      <w:r>
        <w:rPr>
          <w:rFonts w:eastAsia="Times New Roman"/>
          <w:sz w:val="16"/>
          <w:szCs w:val="16"/>
        </w:rPr>
        <w:t>l</w:t>
      </w:r>
      <w:r>
        <w:rPr>
          <w:rFonts w:eastAsia="Times New Roman"/>
          <w:spacing w:val="1"/>
          <w:sz w:val="16"/>
          <w:szCs w:val="16"/>
        </w:rPr>
        <w:t>us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f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m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a </w:t>
      </w:r>
      <w:r>
        <w:rPr>
          <w:rFonts w:eastAsia="Times New Roman"/>
          <w:spacing w:val="1"/>
          <w:sz w:val="16"/>
          <w:szCs w:val="16"/>
        </w:rPr>
        <w:t>un</w:t>
      </w:r>
      <w:r>
        <w:rPr>
          <w:rFonts w:eastAsia="Times New Roman"/>
          <w:sz w:val="16"/>
          <w:szCs w:val="16"/>
        </w:rPr>
        <w:t>it,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a </w:t>
      </w:r>
      <w:r>
        <w:rPr>
          <w:rFonts w:eastAsia="Times New Roman"/>
          <w:spacing w:val="1"/>
          <w:sz w:val="16"/>
          <w:szCs w:val="16"/>
        </w:rPr>
        <w:t>cou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1"/>
          <w:sz w:val="16"/>
          <w:szCs w:val="16"/>
        </w:rPr>
        <w:t>s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Un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ve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1"/>
          <w:sz w:val="16"/>
          <w:szCs w:val="16"/>
        </w:rPr>
        <w:t>s</w:t>
      </w:r>
      <w:r>
        <w:rPr>
          <w:rFonts w:eastAsia="Times New Roman"/>
          <w:sz w:val="16"/>
          <w:szCs w:val="16"/>
        </w:rPr>
        <w:t>it</w:t>
      </w:r>
      <w:r>
        <w:rPr>
          <w:rFonts w:eastAsia="Times New Roman"/>
          <w:spacing w:val="1"/>
          <w:sz w:val="16"/>
          <w:szCs w:val="16"/>
        </w:rPr>
        <w:t>y</w:t>
      </w:r>
      <w:r>
        <w:rPr>
          <w:rFonts w:eastAsia="Times New Roman"/>
          <w:sz w:val="16"/>
          <w:szCs w:val="16"/>
        </w:rPr>
        <w:t>.</w:t>
      </w:r>
      <w:r>
        <w:rPr>
          <w:rFonts w:eastAsia="Times New Roman"/>
          <w:spacing w:val="-7"/>
          <w:sz w:val="16"/>
          <w:szCs w:val="16"/>
        </w:rPr>
        <w:t xml:space="preserve"> </w:t>
      </w:r>
      <w:r>
        <w:rPr>
          <w:rFonts w:eastAsia="Times New Roman"/>
          <w:spacing w:val="5"/>
          <w:sz w:val="16"/>
          <w:szCs w:val="16"/>
        </w:rPr>
        <w:t>D</w:t>
      </w:r>
      <w:r>
        <w:rPr>
          <w:rFonts w:eastAsia="Times New Roman"/>
          <w:spacing w:val="1"/>
          <w:sz w:val="16"/>
          <w:szCs w:val="16"/>
        </w:rPr>
        <w:t>e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a</w:t>
      </w:r>
      <w:r>
        <w:rPr>
          <w:rFonts w:eastAsia="Times New Roman"/>
          <w:sz w:val="16"/>
          <w:szCs w:val="16"/>
        </w:rPr>
        <w:t>ils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 xml:space="preserve">f </w:t>
      </w:r>
      <w:r>
        <w:rPr>
          <w:rFonts w:eastAsia="Times New Roman"/>
          <w:spacing w:val="1"/>
          <w:sz w:val="16"/>
          <w:szCs w:val="16"/>
        </w:rPr>
        <w:t>pena</w:t>
      </w:r>
      <w:r>
        <w:rPr>
          <w:rFonts w:eastAsia="Times New Roman"/>
          <w:sz w:val="16"/>
          <w:szCs w:val="16"/>
        </w:rPr>
        <w:t>lti</w:t>
      </w:r>
      <w:r>
        <w:rPr>
          <w:rFonts w:eastAsia="Times New Roman"/>
          <w:spacing w:val="1"/>
          <w:sz w:val="16"/>
          <w:szCs w:val="16"/>
        </w:rPr>
        <w:t>e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ha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ca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b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mpose</w:t>
      </w:r>
      <w:r>
        <w:rPr>
          <w:rFonts w:eastAsia="Times New Roman"/>
          <w:sz w:val="16"/>
          <w:szCs w:val="16"/>
        </w:rPr>
        <w:t>d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</w:t>
      </w:r>
      <w:r>
        <w:rPr>
          <w:rFonts w:eastAsia="Times New Roman"/>
          <w:sz w:val="16"/>
          <w:szCs w:val="16"/>
        </w:rPr>
        <w:t>re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ava</w:t>
      </w:r>
      <w:r>
        <w:rPr>
          <w:rFonts w:eastAsia="Times New Roman"/>
          <w:sz w:val="16"/>
          <w:szCs w:val="16"/>
        </w:rPr>
        <w:t>il</w:t>
      </w:r>
      <w:r>
        <w:rPr>
          <w:rFonts w:eastAsia="Times New Roman"/>
          <w:spacing w:val="1"/>
          <w:sz w:val="16"/>
          <w:szCs w:val="16"/>
        </w:rPr>
        <w:t>ab</w:t>
      </w:r>
      <w:r>
        <w:rPr>
          <w:rFonts w:eastAsia="Times New Roman"/>
          <w:sz w:val="16"/>
          <w:szCs w:val="16"/>
        </w:rPr>
        <w:t>le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in t</w:t>
      </w:r>
      <w:r>
        <w:rPr>
          <w:rFonts w:eastAsia="Times New Roman"/>
          <w:spacing w:val="1"/>
          <w:sz w:val="16"/>
          <w:szCs w:val="16"/>
        </w:rPr>
        <w:t>h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1"/>
          <w:sz w:val="16"/>
          <w:szCs w:val="16"/>
        </w:rPr>
        <w:t>d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nanc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 xml:space="preserve">f </w:t>
      </w:r>
      <w:r>
        <w:rPr>
          <w:rFonts w:eastAsia="Times New Roman"/>
          <w:spacing w:val="3"/>
          <w:sz w:val="16"/>
          <w:szCs w:val="16"/>
        </w:rPr>
        <w:t>S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uden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D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sc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p</w:t>
      </w:r>
      <w:r>
        <w:rPr>
          <w:rFonts w:eastAsia="Times New Roman"/>
          <w:sz w:val="16"/>
          <w:szCs w:val="16"/>
        </w:rPr>
        <w:t>li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7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– </w:t>
      </w:r>
      <w:r>
        <w:rPr>
          <w:rFonts w:eastAsia="Times New Roman"/>
          <w:spacing w:val="1"/>
          <w:sz w:val="16"/>
          <w:szCs w:val="16"/>
        </w:rPr>
        <w:t>Par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3 </w:t>
      </w:r>
      <w:r>
        <w:rPr>
          <w:rFonts w:eastAsia="Times New Roman"/>
          <w:spacing w:val="1"/>
          <w:sz w:val="16"/>
          <w:szCs w:val="16"/>
        </w:rPr>
        <w:t>Academ</w:t>
      </w:r>
      <w:r>
        <w:rPr>
          <w:rFonts w:eastAsia="Times New Roman"/>
          <w:sz w:val="16"/>
          <w:szCs w:val="16"/>
        </w:rPr>
        <w:t>ic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M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sconduc</w:t>
      </w:r>
      <w:r>
        <w:rPr>
          <w:rFonts w:eastAsia="Times New Roman"/>
          <w:sz w:val="16"/>
          <w:szCs w:val="16"/>
        </w:rPr>
        <w:t>t,</w:t>
      </w:r>
      <w:r>
        <w:rPr>
          <w:rFonts w:eastAsia="Times New Roman"/>
          <w:spacing w:val="-8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se</w:t>
      </w:r>
      <w:r>
        <w:rPr>
          <w:rFonts w:eastAsia="Times New Roman"/>
          <w:sz w:val="16"/>
          <w:szCs w:val="16"/>
        </w:rPr>
        <w:t xml:space="preserve">e </w:t>
      </w:r>
      <w:hyperlink r:id="rId15">
        <w:r>
          <w:rPr>
            <w:rFonts w:eastAsia="Times New Roman"/>
            <w:spacing w:val="1"/>
            <w:sz w:val="16"/>
            <w:szCs w:val="16"/>
          </w:rPr>
          <w:t>h</w:t>
        </w:r>
        <w:r>
          <w:rPr>
            <w:rFonts w:eastAsia="Times New Roman"/>
            <w:sz w:val="16"/>
            <w:szCs w:val="16"/>
          </w:rPr>
          <w:t>tt</w:t>
        </w:r>
        <w:r>
          <w:rPr>
            <w:rFonts w:eastAsia="Times New Roman"/>
            <w:spacing w:val="1"/>
            <w:sz w:val="16"/>
            <w:szCs w:val="16"/>
          </w:rPr>
          <w:t>p</w:t>
        </w:r>
        <w:r>
          <w:rPr>
            <w:rFonts w:eastAsia="Times New Roman"/>
            <w:sz w:val="16"/>
            <w:szCs w:val="16"/>
          </w:rPr>
          <w:t>://</w:t>
        </w:r>
        <w:r>
          <w:rPr>
            <w:rFonts w:eastAsia="Times New Roman"/>
            <w:spacing w:val="1"/>
            <w:sz w:val="16"/>
            <w:szCs w:val="16"/>
          </w:rPr>
          <w:t>www</w:t>
        </w:r>
        <w:r>
          <w:rPr>
            <w:rFonts w:eastAsia="Times New Roman"/>
            <w:sz w:val="16"/>
            <w:szCs w:val="16"/>
          </w:rPr>
          <w:t>.</w:t>
        </w:r>
        <w:r>
          <w:rPr>
            <w:rFonts w:eastAsia="Times New Roman"/>
            <w:spacing w:val="1"/>
            <w:sz w:val="16"/>
            <w:szCs w:val="16"/>
          </w:rPr>
          <w:t>u</w:t>
        </w:r>
        <w:r>
          <w:rPr>
            <w:rFonts w:eastAsia="Times New Roman"/>
            <w:sz w:val="16"/>
            <w:szCs w:val="16"/>
          </w:rPr>
          <w:t>t</w:t>
        </w:r>
        <w:r>
          <w:rPr>
            <w:rFonts w:eastAsia="Times New Roman"/>
            <w:spacing w:val="1"/>
            <w:sz w:val="16"/>
            <w:szCs w:val="16"/>
          </w:rPr>
          <w:t>as</w:t>
        </w:r>
        <w:r>
          <w:rPr>
            <w:rFonts w:eastAsia="Times New Roman"/>
            <w:sz w:val="16"/>
            <w:szCs w:val="16"/>
          </w:rPr>
          <w:t>.</w:t>
        </w:r>
        <w:r>
          <w:rPr>
            <w:rFonts w:eastAsia="Times New Roman"/>
            <w:spacing w:val="1"/>
            <w:sz w:val="16"/>
            <w:szCs w:val="16"/>
          </w:rPr>
          <w:t>edu</w:t>
        </w:r>
        <w:r>
          <w:rPr>
            <w:rFonts w:eastAsia="Times New Roman"/>
            <w:sz w:val="16"/>
            <w:szCs w:val="16"/>
          </w:rPr>
          <w:t>.</w:t>
        </w:r>
        <w:r>
          <w:rPr>
            <w:rFonts w:eastAsia="Times New Roman"/>
            <w:spacing w:val="1"/>
            <w:sz w:val="16"/>
            <w:szCs w:val="16"/>
          </w:rPr>
          <w:t>au</w:t>
        </w:r>
        <w:r>
          <w:rPr>
            <w:rFonts w:eastAsia="Times New Roman"/>
            <w:sz w:val="16"/>
            <w:szCs w:val="16"/>
          </w:rPr>
          <w:t>/</w:t>
        </w:r>
        <w:r>
          <w:rPr>
            <w:rFonts w:eastAsia="Times New Roman"/>
            <w:spacing w:val="1"/>
            <w:sz w:val="16"/>
            <w:szCs w:val="16"/>
          </w:rPr>
          <w:t>un</w:t>
        </w:r>
        <w:r>
          <w:rPr>
            <w:rFonts w:eastAsia="Times New Roman"/>
            <w:sz w:val="16"/>
            <w:szCs w:val="16"/>
          </w:rPr>
          <w:t>i</w:t>
        </w:r>
        <w:r>
          <w:rPr>
            <w:rFonts w:eastAsia="Times New Roman"/>
            <w:spacing w:val="1"/>
            <w:sz w:val="16"/>
            <w:szCs w:val="16"/>
          </w:rPr>
          <w:t>ve</w:t>
        </w:r>
        <w:r>
          <w:rPr>
            <w:rFonts w:eastAsia="Times New Roman"/>
            <w:sz w:val="16"/>
            <w:szCs w:val="16"/>
          </w:rPr>
          <w:t>r</w:t>
        </w:r>
        <w:r>
          <w:rPr>
            <w:rFonts w:eastAsia="Times New Roman"/>
            <w:spacing w:val="1"/>
            <w:sz w:val="16"/>
            <w:szCs w:val="16"/>
          </w:rPr>
          <w:t>s</w:t>
        </w:r>
        <w:r>
          <w:rPr>
            <w:rFonts w:eastAsia="Times New Roman"/>
            <w:sz w:val="16"/>
            <w:szCs w:val="16"/>
          </w:rPr>
          <w:t>it</w:t>
        </w:r>
        <w:r>
          <w:rPr>
            <w:rFonts w:eastAsia="Times New Roman"/>
            <w:spacing w:val="1"/>
            <w:sz w:val="16"/>
            <w:szCs w:val="16"/>
          </w:rPr>
          <w:t>ycounc</w:t>
        </w:r>
        <w:r>
          <w:rPr>
            <w:rFonts w:eastAsia="Times New Roman"/>
            <w:sz w:val="16"/>
            <w:szCs w:val="16"/>
          </w:rPr>
          <w:t>il/l</w:t>
        </w:r>
        <w:r>
          <w:rPr>
            <w:rFonts w:eastAsia="Times New Roman"/>
            <w:spacing w:val="1"/>
            <w:sz w:val="16"/>
            <w:szCs w:val="16"/>
          </w:rPr>
          <w:t>eg</w:t>
        </w:r>
        <w:r>
          <w:rPr>
            <w:rFonts w:eastAsia="Times New Roman"/>
            <w:sz w:val="16"/>
            <w:szCs w:val="16"/>
          </w:rPr>
          <w:t>i</w:t>
        </w:r>
        <w:r>
          <w:rPr>
            <w:rFonts w:eastAsia="Times New Roman"/>
            <w:spacing w:val="1"/>
            <w:sz w:val="16"/>
            <w:szCs w:val="16"/>
          </w:rPr>
          <w:t>s</w:t>
        </w:r>
        <w:r>
          <w:rPr>
            <w:rFonts w:eastAsia="Times New Roman"/>
            <w:sz w:val="16"/>
            <w:szCs w:val="16"/>
          </w:rPr>
          <w:t>l</w:t>
        </w:r>
        <w:r>
          <w:rPr>
            <w:rFonts w:eastAsia="Times New Roman"/>
            <w:spacing w:val="1"/>
            <w:sz w:val="16"/>
            <w:szCs w:val="16"/>
          </w:rPr>
          <w:t>a</w:t>
        </w:r>
        <w:r>
          <w:rPr>
            <w:rFonts w:eastAsia="Times New Roman"/>
            <w:sz w:val="16"/>
            <w:szCs w:val="16"/>
          </w:rPr>
          <w:t>ti</w:t>
        </w:r>
        <w:r>
          <w:rPr>
            <w:rFonts w:eastAsia="Times New Roman"/>
            <w:spacing w:val="1"/>
            <w:sz w:val="16"/>
            <w:szCs w:val="16"/>
          </w:rPr>
          <w:t>on</w:t>
        </w:r>
        <w:r>
          <w:rPr>
            <w:rFonts w:eastAsia="Times New Roman"/>
            <w:sz w:val="16"/>
            <w:szCs w:val="16"/>
          </w:rPr>
          <w:t>/</w:t>
        </w:r>
        <w:r>
          <w:rPr>
            <w:rFonts w:eastAsia="Times New Roman"/>
            <w:spacing w:val="1"/>
            <w:sz w:val="16"/>
            <w:szCs w:val="16"/>
          </w:rPr>
          <w:t>o</w:t>
        </w:r>
        <w:r>
          <w:rPr>
            <w:rFonts w:eastAsia="Times New Roman"/>
            <w:sz w:val="16"/>
            <w:szCs w:val="16"/>
          </w:rPr>
          <w:t>r</w:t>
        </w:r>
        <w:r>
          <w:rPr>
            <w:rFonts w:eastAsia="Times New Roman"/>
            <w:spacing w:val="1"/>
            <w:sz w:val="16"/>
            <w:szCs w:val="16"/>
          </w:rPr>
          <w:t>d9</w:t>
        </w:r>
        <w:r>
          <w:rPr>
            <w:rFonts w:eastAsia="Times New Roman"/>
            <w:sz w:val="16"/>
            <w:szCs w:val="16"/>
          </w:rPr>
          <w:t>.</w:t>
        </w:r>
        <w:r>
          <w:rPr>
            <w:rFonts w:eastAsia="Times New Roman"/>
            <w:spacing w:val="1"/>
            <w:sz w:val="16"/>
            <w:szCs w:val="16"/>
          </w:rPr>
          <w:t>pdf</w:t>
        </w:r>
      </w:hyperlink>
    </w:p>
    <w:p w:rsidR="00A960AD" w:rsidRDefault="00835495">
      <w:pPr>
        <w:spacing w:line="180" w:lineRule="exact"/>
        <w:ind w:left="139"/>
        <w:rPr>
          <w:sz w:val="16"/>
          <w:szCs w:val="16"/>
        </w:rPr>
      </w:pPr>
      <w:r>
        <w:rPr>
          <w:rFonts w:eastAsia="Times New Roman"/>
          <w:spacing w:val="1"/>
          <w:sz w:val="16"/>
          <w:szCs w:val="16"/>
        </w:rPr>
        <w:t>Th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Un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vers</w:t>
      </w:r>
      <w:r>
        <w:rPr>
          <w:rFonts w:eastAsia="Times New Roman"/>
          <w:sz w:val="16"/>
          <w:szCs w:val="16"/>
        </w:rPr>
        <w:t>ity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reserve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r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gh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to </w:t>
      </w:r>
      <w:r>
        <w:rPr>
          <w:rFonts w:eastAsia="Times New Roman"/>
          <w:spacing w:val="1"/>
          <w:sz w:val="16"/>
          <w:szCs w:val="16"/>
        </w:rPr>
        <w:t>subm</w:t>
      </w:r>
      <w:r>
        <w:rPr>
          <w:rFonts w:eastAsia="Times New Roman"/>
          <w:sz w:val="16"/>
          <w:szCs w:val="16"/>
        </w:rPr>
        <w:t>it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ass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gnmen</w:t>
      </w:r>
      <w:r>
        <w:rPr>
          <w:rFonts w:eastAsia="Times New Roman"/>
          <w:sz w:val="16"/>
          <w:szCs w:val="16"/>
        </w:rPr>
        <w:t>ts</w:t>
      </w:r>
      <w:r>
        <w:rPr>
          <w:rFonts w:eastAsia="Times New Roman"/>
          <w:spacing w:val="-7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to </w:t>
      </w:r>
      <w:r>
        <w:rPr>
          <w:rFonts w:eastAsia="Times New Roman"/>
          <w:spacing w:val="1"/>
          <w:sz w:val="16"/>
          <w:szCs w:val="16"/>
        </w:rPr>
        <w:t>p</w:t>
      </w:r>
      <w:r>
        <w:rPr>
          <w:rFonts w:eastAsia="Times New Roman"/>
          <w:sz w:val="16"/>
          <w:szCs w:val="16"/>
        </w:rPr>
        <w:t>l</w:t>
      </w:r>
      <w:r>
        <w:rPr>
          <w:rFonts w:eastAsia="Times New Roman"/>
          <w:spacing w:val="1"/>
          <w:sz w:val="16"/>
          <w:szCs w:val="16"/>
        </w:rPr>
        <w:t>ag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ar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s</w:t>
      </w:r>
      <w:r>
        <w:rPr>
          <w:rFonts w:eastAsia="Times New Roman"/>
          <w:sz w:val="16"/>
          <w:szCs w:val="16"/>
        </w:rPr>
        <w:t>m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de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ec</w:t>
      </w:r>
      <w:r>
        <w:rPr>
          <w:rFonts w:eastAsia="Times New Roman"/>
          <w:sz w:val="16"/>
          <w:szCs w:val="16"/>
        </w:rPr>
        <w:t>ti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sof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ware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an</w:t>
      </w:r>
      <w:r>
        <w:rPr>
          <w:rFonts w:eastAsia="Times New Roman"/>
          <w:sz w:val="16"/>
          <w:szCs w:val="16"/>
        </w:rPr>
        <w:t>d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m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gh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he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re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a</w:t>
      </w:r>
      <w:r>
        <w:rPr>
          <w:rFonts w:eastAsia="Times New Roman"/>
          <w:sz w:val="16"/>
          <w:szCs w:val="16"/>
        </w:rPr>
        <w:t>in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a </w:t>
      </w:r>
      <w:r>
        <w:rPr>
          <w:rFonts w:eastAsia="Times New Roman"/>
          <w:spacing w:val="1"/>
          <w:sz w:val="16"/>
          <w:szCs w:val="16"/>
        </w:rPr>
        <w:t>cop</w:t>
      </w:r>
      <w:r>
        <w:rPr>
          <w:rFonts w:eastAsia="Times New Roman"/>
          <w:sz w:val="16"/>
          <w:szCs w:val="16"/>
        </w:rPr>
        <w:t>y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f t</w:t>
      </w:r>
      <w:r>
        <w:rPr>
          <w:rFonts w:eastAsia="Times New Roman"/>
          <w:spacing w:val="1"/>
          <w:sz w:val="16"/>
          <w:szCs w:val="16"/>
        </w:rPr>
        <w:t>h</w:t>
      </w:r>
      <w:r>
        <w:rPr>
          <w:rFonts w:eastAsia="Times New Roman"/>
          <w:sz w:val="16"/>
          <w:szCs w:val="16"/>
        </w:rPr>
        <w:t>e</w:t>
      </w:r>
    </w:p>
    <w:p w:rsidR="00A960AD" w:rsidRDefault="00835495">
      <w:pPr>
        <w:spacing w:before="3"/>
        <w:ind w:left="139"/>
        <w:rPr>
          <w:sz w:val="16"/>
          <w:szCs w:val="16"/>
        </w:rPr>
      </w:pPr>
      <w:proofErr w:type="gramStart"/>
      <w:r>
        <w:rPr>
          <w:rFonts w:eastAsia="Times New Roman"/>
          <w:spacing w:val="1"/>
          <w:sz w:val="16"/>
          <w:szCs w:val="16"/>
        </w:rPr>
        <w:t>ass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gnmen</w:t>
      </w:r>
      <w:r>
        <w:rPr>
          <w:rFonts w:eastAsia="Times New Roman"/>
          <w:sz w:val="16"/>
          <w:szCs w:val="16"/>
        </w:rPr>
        <w:t>t</w:t>
      </w:r>
      <w:proofErr w:type="gramEnd"/>
      <w:r>
        <w:rPr>
          <w:rFonts w:eastAsia="Times New Roman"/>
          <w:spacing w:val="-7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its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da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abas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fo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pu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1"/>
          <w:sz w:val="16"/>
          <w:szCs w:val="16"/>
        </w:rPr>
        <w:t>pos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 xml:space="preserve">f </w:t>
      </w:r>
      <w:r>
        <w:rPr>
          <w:rFonts w:eastAsia="Times New Roman"/>
          <w:spacing w:val="1"/>
          <w:sz w:val="16"/>
          <w:szCs w:val="16"/>
        </w:rPr>
        <w:t>fu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u</w:t>
      </w:r>
      <w:r>
        <w:rPr>
          <w:rFonts w:eastAsia="Times New Roman"/>
          <w:sz w:val="16"/>
          <w:szCs w:val="16"/>
        </w:rPr>
        <w:t>re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p</w:t>
      </w:r>
      <w:r>
        <w:rPr>
          <w:rFonts w:eastAsia="Times New Roman"/>
          <w:sz w:val="16"/>
          <w:szCs w:val="16"/>
        </w:rPr>
        <w:t>l</w:t>
      </w:r>
      <w:r>
        <w:rPr>
          <w:rFonts w:eastAsia="Times New Roman"/>
          <w:spacing w:val="1"/>
          <w:sz w:val="16"/>
          <w:szCs w:val="16"/>
        </w:rPr>
        <w:t>ag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ar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s</w:t>
      </w:r>
      <w:r>
        <w:rPr>
          <w:rFonts w:eastAsia="Times New Roman"/>
          <w:sz w:val="16"/>
          <w:szCs w:val="16"/>
        </w:rPr>
        <w:t>m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check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ng</w:t>
      </w:r>
      <w:r>
        <w:rPr>
          <w:rFonts w:eastAsia="Times New Roman"/>
          <w:sz w:val="16"/>
          <w:szCs w:val="16"/>
        </w:rPr>
        <w:t>.</w:t>
      </w:r>
    </w:p>
    <w:sectPr w:rsidR="00A960AD">
      <w:type w:val="continuous"/>
      <w:pgSz w:w="11900" w:h="16840"/>
      <w:pgMar w:top="620" w:right="78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848B4"/>
    <w:multiLevelType w:val="multilevel"/>
    <w:tmpl w:val="AEC42B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960AD"/>
    <w:rsid w:val="002E661D"/>
    <w:rsid w:val="00835495"/>
    <w:rsid w:val="00A960AD"/>
    <w:rsid w:val="00E67A9C"/>
    <w:rsid w:val="00FB2380"/>
    <w:rsid w:val="00FF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F417E181-5CDA-4701-9884-CA3BE02E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E66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___________________@postoffice.utas.edu.au" TargetMode="External"/><Relationship Id="rId13" Type="http://schemas.openxmlformats.org/officeDocument/2006/relationships/hyperlink" Target="mailto:___________________@postoffice.utas.edu.a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tas.edu.au/plagiarism" TargetMode="External"/><Relationship Id="rId12" Type="http://schemas.openxmlformats.org/officeDocument/2006/relationships/hyperlink" Target="mailto:___________________@postoffice.utas.edu.a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___________________@postoffice.utas.edu.au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utas.edu.au/universitycouncil/legislation/ord9.pdf" TargetMode="External"/><Relationship Id="rId10" Type="http://schemas.openxmlformats.org/officeDocument/2006/relationships/hyperlink" Target="mailto:___________________@postoffice.utas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eysd@postoffice.utas.edu.au" TargetMode="External"/><Relationship Id="rId14" Type="http://schemas.openxmlformats.org/officeDocument/2006/relationships/hyperlink" Target="http://www.utas.edu.au/tl/supporting/academicintegrity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Samrat Dey Sarkar</cp:lastModifiedBy>
  <cp:revision>4</cp:revision>
  <dcterms:created xsi:type="dcterms:W3CDTF">2015-09-20T05:22:00Z</dcterms:created>
  <dcterms:modified xsi:type="dcterms:W3CDTF">2015-09-20T13:37:00Z</dcterms:modified>
</cp:coreProperties>
</file>