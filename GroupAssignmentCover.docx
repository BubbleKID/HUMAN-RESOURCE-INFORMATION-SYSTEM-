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AD" w:rsidRDefault="00A960AD">
      <w:pPr>
        <w:spacing w:line="200" w:lineRule="exact"/>
      </w:pPr>
    </w:p>
    <w:p w:rsidR="00A960AD" w:rsidRDefault="00A960AD">
      <w:pPr>
        <w:spacing w:line="200" w:lineRule="exact"/>
      </w:pPr>
    </w:p>
    <w:p w:rsidR="00A960AD" w:rsidRDefault="00A960AD">
      <w:pPr>
        <w:spacing w:before="6" w:line="200" w:lineRule="exact"/>
      </w:pPr>
    </w:p>
    <w:p w:rsidR="00A960AD" w:rsidRDefault="007D634E">
      <w:pPr>
        <w:spacing w:before="23"/>
        <w:ind w:left="139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458.15pt;margin-top:35.5pt;width:86.65pt;height:108pt;z-index:-251660288;mso-position-horizontal-relative:page;mso-position-vertical-relative:page">
            <v:imagedata r:id="rId5" o:title=""/>
            <w10:wrap anchorx="page" anchory="page"/>
          </v:shape>
        </w:pict>
      </w:r>
      <w:r w:rsidR="00835495">
        <w:rPr>
          <w:rFonts w:ascii="Arial" w:eastAsia="Arial" w:hAnsi="Arial" w:cs="Arial"/>
          <w:spacing w:val="1"/>
          <w:sz w:val="28"/>
          <w:szCs w:val="28"/>
        </w:rPr>
        <w:t>Schoo</w:t>
      </w:r>
      <w:r w:rsidR="00835495">
        <w:rPr>
          <w:rFonts w:ascii="Arial" w:eastAsia="Arial" w:hAnsi="Arial" w:cs="Arial"/>
          <w:sz w:val="28"/>
          <w:szCs w:val="28"/>
        </w:rPr>
        <w:t>l</w:t>
      </w:r>
      <w:r w:rsidR="00835495">
        <w:rPr>
          <w:rFonts w:ascii="Arial" w:eastAsia="Arial" w:hAnsi="Arial" w:cs="Arial"/>
          <w:spacing w:val="-8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o</w:t>
      </w:r>
      <w:r w:rsidR="00835495">
        <w:rPr>
          <w:rFonts w:ascii="Arial" w:eastAsia="Arial" w:hAnsi="Arial" w:cs="Arial"/>
          <w:sz w:val="28"/>
          <w:szCs w:val="28"/>
        </w:rPr>
        <w:t>f</w:t>
      </w:r>
      <w:r w:rsidR="00835495">
        <w:rPr>
          <w:rFonts w:ascii="Arial" w:eastAsia="Arial" w:hAnsi="Arial" w:cs="Arial"/>
          <w:spacing w:val="-1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Co</w:t>
      </w:r>
      <w:r w:rsidR="00835495">
        <w:rPr>
          <w:rFonts w:ascii="Arial" w:eastAsia="Arial" w:hAnsi="Arial" w:cs="Arial"/>
          <w:spacing w:val="2"/>
          <w:sz w:val="28"/>
          <w:szCs w:val="28"/>
        </w:rPr>
        <w:t>m</w:t>
      </w:r>
      <w:r w:rsidR="00835495">
        <w:rPr>
          <w:rFonts w:ascii="Arial" w:eastAsia="Arial" w:hAnsi="Arial" w:cs="Arial"/>
          <w:spacing w:val="1"/>
          <w:sz w:val="28"/>
          <w:szCs w:val="28"/>
        </w:rPr>
        <w:t>put</w:t>
      </w:r>
      <w:r w:rsidR="00835495">
        <w:rPr>
          <w:rFonts w:ascii="Arial" w:eastAsia="Arial" w:hAnsi="Arial" w:cs="Arial"/>
          <w:sz w:val="28"/>
          <w:szCs w:val="28"/>
        </w:rPr>
        <w:t>i</w:t>
      </w:r>
      <w:r w:rsidR="00835495">
        <w:rPr>
          <w:rFonts w:ascii="Arial" w:eastAsia="Arial" w:hAnsi="Arial" w:cs="Arial"/>
          <w:spacing w:val="1"/>
          <w:sz w:val="28"/>
          <w:szCs w:val="28"/>
        </w:rPr>
        <w:t>n</w:t>
      </w:r>
      <w:r w:rsidR="00835495">
        <w:rPr>
          <w:rFonts w:ascii="Arial" w:eastAsia="Arial" w:hAnsi="Arial" w:cs="Arial"/>
          <w:sz w:val="28"/>
          <w:szCs w:val="28"/>
        </w:rPr>
        <w:t>g</w:t>
      </w:r>
      <w:r w:rsidR="00835495"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an</w:t>
      </w:r>
      <w:r w:rsidR="00835495">
        <w:rPr>
          <w:rFonts w:ascii="Arial" w:eastAsia="Arial" w:hAnsi="Arial" w:cs="Arial"/>
          <w:sz w:val="28"/>
          <w:szCs w:val="28"/>
        </w:rPr>
        <w:t>d</w:t>
      </w:r>
      <w:r w:rsidR="00835495">
        <w:rPr>
          <w:rFonts w:ascii="Arial" w:eastAsia="Arial" w:hAnsi="Arial" w:cs="Arial"/>
          <w:spacing w:val="-4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Info</w:t>
      </w:r>
      <w:r w:rsidR="00835495">
        <w:rPr>
          <w:rFonts w:ascii="Arial" w:eastAsia="Arial" w:hAnsi="Arial" w:cs="Arial"/>
          <w:sz w:val="28"/>
          <w:szCs w:val="28"/>
        </w:rPr>
        <w:t>r</w:t>
      </w:r>
      <w:r w:rsidR="00835495">
        <w:rPr>
          <w:rFonts w:ascii="Arial" w:eastAsia="Arial" w:hAnsi="Arial" w:cs="Arial"/>
          <w:spacing w:val="2"/>
          <w:sz w:val="28"/>
          <w:szCs w:val="28"/>
        </w:rPr>
        <w:t>m</w:t>
      </w:r>
      <w:r w:rsidR="00835495">
        <w:rPr>
          <w:rFonts w:ascii="Arial" w:eastAsia="Arial" w:hAnsi="Arial" w:cs="Arial"/>
          <w:spacing w:val="1"/>
          <w:sz w:val="28"/>
          <w:szCs w:val="28"/>
        </w:rPr>
        <w:t>at</w:t>
      </w:r>
      <w:r w:rsidR="00835495">
        <w:rPr>
          <w:rFonts w:ascii="Arial" w:eastAsia="Arial" w:hAnsi="Arial" w:cs="Arial"/>
          <w:sz w:val="28"/>
          <w:szCs w:val="28"/>
        </w:rPr>
        <w:t>i</w:t>
      </w:r>
      <w:r w:rsidR="00835495">
        <w:rPr>
          <w:rFonts w:ascii="Arial" w:eastAsia="Arial" w:hAnsi="Arial" w:cs="Arial"/>
          <w:spacing w:val="1"/>
          <w:sz w:val="28"/>
          <w:szCs w:val="28"/>
        </w:rPr>
        <w:t>o</w:t>
      </w:r>
      <w:r w:rsidR="00835495">
        <w:rPr>
          <w:rFonts w:ascii="Arial" w:eastAsia="Arial" w:hAnsi="Arial" w:cs="Arial"/>
          <w:sz w:val="28"/>
          <w:szCs w:val="28"/>
        </w:rPr>
        <w:t>n</w:t>
      </w:r>
      <w:r w:rsidR="00835495"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 w:rsidR="00835495">
        <w:rPr>
          <w:rFonts w:ascii="Arial" w:eastAsia="Arial" w:hAnsi="Arial" w:cs="Arial"/>
          <w:spacing w:val="1"/>
          <w:sz w:val="28"/>
          <w:szCs w:val="28"/>
        </w:rPr>
        <w:t>Syste</w:t>
      </w:r>
      <w:r w:rsidR="00835495">
        <w:rPr>
          <w:rFonts w:ascii="Arial" w:eastAsia="Arial" w:hAnsi="Arial" w:cs="Arial"/>
          <w:spacing w:val="2"/>
          <w:sz w:val="28"/>
          <w:szCs w:val="28"/>
        </w:rPr>
        <w:t>m</w:t>
      </w:r>
      <w:r w:rsidR="00835495">
        <w:rPr>
          <w:rFonts w:ascii="Arial" w:eastAsia="Arial" w:hAnsi="Arial" w:cs="Arial"/>
          <w:sz w:val="28"/>
          <w:szCs w:val="28"/>
        </w:rPr>
        <w:t>s</w:t>
      </w:r>
    </w:p>
    <w:p w:rsidR="00A960AD" w:rsidRDefault="00A960AD">
      <w:pPr>
        <w:spacing w:line="200" w:lineRule="exact"/>
      </w:pPr>
    </w:p>
    <w:p w:rsidR="00A960AD" w:rsidRDefault="00A960AD">
      <w:pPr>
        <w:spacing w:line="200" w:lineRule="exact"/>
      </w:pPr>
    </w:p>
    <w:p w:rsidR="00A960AD" w:rsidRDefault="00A960AD">
      <w:pPr>
        <w:spacing w:before="4" w:line="220" w:lineRule="exact"/>
        <w:rPr>
          <w:sz w:val="22"/>
          <w:szCs w:val="22"/>
        </w:rPr>
      </w:pPr>
    </w:p>
    <w:p w:rsidR="00A960AD" w:rsidRDefault="00835495">
      <w:pPr>
        <w:spacing w:line="340" w:lineRule="exact"/>
        <w:ind w:left="106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G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r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ou</w:t>
      </w:r>
      <w:r>
        <w:rPr>
          <w:rFonts w:ascii="Arial" w:eastAsia="Arial" w:hAnsi="Arial" w:cs="Arial"/>
          <w:b/>
          <w:position w:val="-1"/>
          <w:sz w:val="31"/>
          <w:szCs w:val="31"/>
        </w:rPr>
        <w:t>p</w:t>
      </w:r>
      <w:r>
        <w:rPr>
          <w:rFonts w:ascii="Arial" w:eastAsia="Arial" w:hAnsi="Arial" w:cs="Arial"/>
          <w:b/>
          <w:spacing w:val="24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3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ss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i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gn</w:t>
      </w:r>
      <w:r>
        <w:rPr>
          <w:rFonts w:ascii="Arial" w:eastAsia="Arial" w:hAnsi="Arial" w:cs="Arial"/>
          <w:b/>
          <w:spacing w:val="3"/>
          <w:position w:val="-1"/>
          <w:sz w:val="31"/>
          <w:szCs w:val="31"/>
        </w:rPr>
        <w:t>m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en</w:t>
      </w:r>
      <w:r>
        <w:rPr>
          <w:rFonts w:ascii="Arial" w:eastAsia="Arial" w:hAnsi="Arial" w:cs="Arial"/>
          <w:b/>
          <w:position w:val="-1"/>
          <w:sz w:val="31"/>
          <w:szCs w:val="31"/>
        </w:rPr>
        <w:t>t</w:t>
      </w:r>
      <w:r>
        <w:rPr>
          <w:rFonts w:ascii="Arial" w:eastAsia="Arial" w:hAnsi="Arial" w:cs="Arial"/>
          <w:b/>
          <w:spacing w:val="39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sz w:val="31"/>
          <w:szCs w:val="31"/>
        </w:rPr>
        <w:t>Cove</w:t>
      </w:r>
      <w:r>
        <w:rPr>
          <w:rFonts w:ascii="Arial" w:eastAsia="Arial" w:hAnsi="Arial" w:cs="Arial"/>
          <w:b/>
          <w:position w:val="-1"/>
          <w:sz w:val="31"/>
          <w:szCs w:val="31"/>
        </w:rPr>
        <w:t>r</w:t>
      </w:r>
      <w:r>
        <w:rPr>
          <w:rFonts w:ascii="Arial" w:eastAsia="Arial" w:hAnsi="Arial" w:cs="Arial"/>
          <w:b/>
          <w:spacing w:val="22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2"/>
          <w:w w:val="102"/>
          <w:position w:val="-1"/>
          <w:sz w:val="31"/>
          <w:szCs w:val="31"/>
        </w:rPr>
        <w:t>Shee</w:t>
      </w:r>
      <w:r>
        <w:rPr>
          <w:rFonts w:ascii="Arial" w:eastAsia="Arial" w:hAnsi="Arial" w:cs="Arial"/>
          <w:b/>
          <w:w w:val="102"/>
          <w:position w:val="-1"/>
          <w:sz w:val="31"/>
          <w:szCs w:val="31"/>
        </w:rPr>
        <w:t>t</w:t>
      </w:r>
    </w:p>
    <w:p w:rsidR="00A960AD" w:rsidRDefault="00A960AD">
      <w:pPr>
        <w:spacing w:line="200" w:lineRule="exact"/>
      </w:pPr>
    </w:p>
    <w:p w:rsidR="00A960AD" w:rsidRDefault="00A960AD">
      <w:pPr>
        <w:spacing w:before="8" w:line="260" w:lineRule="exact"/>
        <w:rPr>
          <w:sz w:val="26"/>
          <w:szCs w:val="26"/>
        </w:rPr>
        <w:sectPr w:rsidR="00A960AD">
          <w:type w:val="continuous"/>
          <w:pgSz w:w="11900" w:h="16840"/>
          <w:pgMar w:top="620" w:right="780" w:bottom="280" w:left="1560" w:header="720" w:footer="720" w:gutter="0"/>
          <w:cols w:space="720"/>
        </w:sectPr>
      </w:pPr>
    </w:p>
    <w:p w:rsidR="00A960AD" w:rsidRDefault="007D634E">
      <w:pPr>
        <w:tabs>
          <w:tab w:val="left" w:pos="2820"/>
        </w:tabs>
        <w:spacing w:before="16"/>
        <w:ind w:left="139" w:right="-56"/>
        <w:rPr>
          <w:sz w:val="24"/>
          <w:szCs w:val="24"/>
        </w:rPr>
      </w:pPr>
      <w:r>
        <w:lastRenderedPageBreak/>
        <w:pict>
          <v:shape id="_x0000_s1035" type="#_x0000_t75" style="position:absolute;left:0;text-align:left;margin-left:544.1pt;margin-top:153.1pt;width:6pt;height:153.1pt;z-index:-251657216;mso-position-horizontal-relative:page;mso-position-vertical-relative:page">
            <v:imagedata r:id="rId6" o:title=""/>
            <w10:wrap anchorx="page" anchory="page"/>
          </v:shape>
        </w:pict>
      </w:r>
      <w:r w:rsidR="00835495">
        <w:rPr>
          <w:rFonts w:eastAsia="Times New Roman"/>
          <w:sz w:val="24"/>
          <w:szCs w:val="24"/>
        </w:rPr>
        <w:t xml:space="preserve">Unit Code: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</w:t>
      </w:r>
      <w:r w:rsidR="002E661D">
        <w:rPr>
          <w:rFonts w:hint="eastAsia"/>
          <w:sz w:val="24"/>
          <w:szCs w:val="24"/>
          <w:u w:val="single" w:color="000000"/>
          <w:lang w:eastAsia="zh-CN"/>
        </w:rPr>
        <w:t>Kit506</w:t>
      </w:r>
      <w:r w:rsidR="00835495">
        <w:rPr>
          <w:rFonts w:eastAsia="Times New Roman"/>
          <w:sz w:val="24"/>
          <w:szCs w:val="24"/>
          <w:u w:val="single" w:color="000000"/>
        </w:rPr>
        <w:tab/>
      </w:r>
    </w:p>
    <w:p w:rsidR="00A960AD" w:rsidRDefault="00835495">
      <w:pPr>
        <w:tabs>
          <w:tab w:val="left" w:pos="5520"/>
        </w:tabs>
        <w:spacing w:before="16"/>
        <w:rPr>
          <w:sz w:val="24"/>
          <w:szCs w:val="24"/>
        </w:rPr>
        <w:sectPr w:rsidR="00A960AD">
          <w:type w:val="continuous"/>
          <w:pgSz w:w="11900" w:h="16840"/>
          <w:pgMar w:top="620" w:right="780" w:bottom="280" w:left="1560" w:header="720" w:footer="720" w:gutter="0"/>
          <w:cols w:num="2" w:space="720" w:equalWidth="0">
            <w:col w:w="2827" w:space="193"/>
            <w:col w:w="6540"/>
          </w:cols>
        </w:sectPr>
      </w:pPr>
      <w:r>
        <w:br w:type="column"/>
      </w:r>
      <w:r>
        <w:rPr>
          <w:rFonts w:eastAsia="Times New Roman"/>
          <w:sz w:val="24"/>
          <w:szCs w:val="24"/>
        </w:rPr>
        <w:lastRenderedPageBreak/>
        <w:t xml:space="preserve">Unit Name: </w:t>
      </w:r>
      <w:r>
        <w:rPr>
          <w:rFonts w:eastAsia="Times New Roman"/>
          <w:sz w:val="24"/>
          <w:szCs w:val="24"/>
          <w:u w:val="single" w:color="000000"/>
        </w:rPr>
        <w:t xml:space="preserve"> </w:t>
      </w:r>
      <w:r w:rsidR="002E661D" w:rsidRPr="002E661D">
        <w:rPr>
          <w:rFonts w:eastAsia="Times New Roman"/>
          <w:sz w:val="24"/>
          <w:szCs w:val="24"/>
          <w:u w:val="single" w:color="000000"/>
        </w:rPr>
        <w:t>Software Design and Development</w:t>
      </w:r>
      <w:r>
        <w:rPr>
          <w:rFonts w:eastAsia="Times New Roman"/>
          <w:sz w:val="24"/>
          <w:szCs w:val="24"/>
          <w:u w:val="single" w:color="000000"/>
        </w:rPr>
        <w:tab/>
      </w:r>
    </w:p>
    <w:p w:rsidR="00A960AD" w:rsidRDefault="007D634E">
      <w:pPr>
        <w:spacing w:line="260" w:lineRule="exact"/>
        <w:ind w:left="139"/>
        <w:rPr>
          <w:sz w:val="24"/>
          <w:szCs w:val="24"/>
        </w:rPr>
      </w:pPr>
      <w:r>
        <w:lastRenderedPageBreak/>
        <w:pict>
          <v:group id="_x0000_s1031" style="position:absolute;left:0;text-align:left;margin-left:21.85pt;margin-top:13.2pt;width:423.6pt;height:131.5pt;z-index:-251658240;mso-position-horizontal-relative:page;mso-position-vertical-relative:page" coordorigin="437,264" coordsize="8472,2630">
            <v:shape id="_x0000_s1034" style="position:absolute;left:444;top:1836;width:8458;height:0" coordorigin="444,1836" coordsize="8458,0" path="m8902,1836r-8458,e" filled="f" strokeweight=".72pt">
              <v:path arrowok="t"/>
            </v:shape>
            <v:shape id="_x0000_s1033" style="position:absolute;left:8902;top:271;width:0;height:2616" coordorigin="8902,271" coordsize="0,2616" path="m8902,2887r,-2616e" filled="f" strokeweight=".72pt">
              <v:path arrowok="t"/>
            </v:shape>
            <v:shape id="_x0000_s1032" style="position:absolute;left:444;top:2705;width:8458;height:0" coordorigin="444,2705" coordsize="8458,0" path="m444,2705r8458,e" filled="f" strokeweight=".72pt">
              <v:path arrowok="t"/>
            </v:shape>
            <w10:wrap anchorx="page" anchory="page"/>
          </v:group>
        </w:pict>
      </w:r>
      <w:r w:rsidR="00835495">
        <w:rPr>
          <w:rFonts w:eastAsia="Times New Roman"/>
          <w:sz w:val="24"/>
          <w:szCs w:val="24"/>
        </w:rPr>
        <w:t>Tutorial Day</w:t>
      </w:r>
      <w:r w:rsidR="00835495">
        <w:rPr>
          <w:rFonts w:eastAsia="Times New Roman"/>
          <w:spacing w:val="-1"/>
          <w:sz w:val="24"/>
          <w:szCs w:val="24"/>
        </w:rPr>
        <w:t>/</w:t>
      </w:r>
      <w:r w:rsidR="00835495">
        <w:rPr>
          <w:rFonts w:eastAsia="Times New Roman"/>
          <w:sz w:val="24"/>
          <w:szCs w:val="24"/>
        </w:rPr>
        <w:t xml:space="preserve">Time: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 </w:t>
      </w:r>
      <w:r w:rsidR="002E661D">
        <w:rPr>
          <w:rFonts w:hint="eastAsia"/>
          <w:sz w:val="24"/>
          <w:szCs w:val="24"/>
          <w:u w:val="single" w:color="000000"/>
          <w:lang w:eastAsia="zh-CN"/>
        </w:rPr>
        <w:t>Wednesday 9:00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                        </w:t>
      </w:r>
      <w:r w:rsidR="00835495">
        <w:rPr>
          <w:rFonts w:eastAsia="Times New Roman"/>
          <w:spacing w:val="12"/>
          <w:sz w:val="24"/>
          <w:szCs w:val="24"/>
        </w:rPr>
        <w:t xml:space="preserve"> </w:t>
      </w:r>
      <w:r w:rsidR="00835495">
        <w:rPr>
          <w:rFonts w:eastAsia="Times New Roman"/>
          <w:sz w:val="24"/>
          <w:szCs w:val="24"/>
        </w:rPr>
        <w:t>(of one group member)</w:t>
      </w:r>
    </w:p>
    <w:p w:rsidR="00A960AD" w:rsidRDefault="00A960AD">
      <w:pPr>
        <w:spacing w:before="2" w:line="120" w:lineRule="exact"/>
        <w:rPr>
          <w:sz w:val="12"/>
          <w:szCs w:val="12"/>
        </w:rPr>
      </w:pPr>
    </w:p>
    <w:p w:rsidR="00A960AD" w:rsidRDefault="007D634E">
      <w:pPr>
        <w:tabs>
          <w:tab w:val="left" w:pos="8600"/>
        </w:tabs>
        <w:spacing w:line="278" w:lineRule="auto"/>
        <w:ind w:left="139" w:right="911"/>
        <w:rPr>
          <w:sz w:val="19"/>
          <w:szCs w:val="19"/>
        </w:rPr>
      </w:pPr>
      <w:r>
        <w:pict>
          <v:group id="_x0000_s1026" style="position:absolute;left:0;text-align:left;margin-left:78.2pt;margin-top:13.8pt;width:439.3pt;height:422.75pt;z-index:-251659264;mso-position-horizontal-relative:page" coordorigin="1564,276" coordsize="8786,8455">
            <v:shape id="_x0000_s1030" style="position:absolute;left:1594;top:306;width:8726;height:0" coordorigin="1594,306" coordsize="8726,0" path="m1594,306r8726,e" filled="f" strokeweight="1.54pt">
              <v:path arrowok="t"/>
            </v:shape>
            <v:shape id="_x0000_s1029" style="position:absolute;left:1594;top:8701;width:8726;height:0" coordorigin="1594,8701" coordsize="8726,0" path="m1594,8701r8726,e" filled="f" strokeweight="1.54pt">
              <v:path arrowok="t"/>
            </v:shape>
            <v:shape id="_x0000_s1028" style="position:absolute;left:1579;top:291;width:0;height:8424" coordorigin="1579,291" coordsize="0,8424" path="m1579,291r,8424e" filled="f" strokeweight="1.54pt">
              <v:path arrowok="t"/>
            </v:shape>
            <v:shape id="_x0000_s1027" style="position:absolute;left:10334;top:291;width:0;height:8424" coordorigin="10334,291" coordsize="0,8424" path="m10334,291r,8424e" filled="f" strokeweight="1.54pt">
              <v:path arrowok="t"/>
            </v:shape>
            <w10:wrap anchorx="page"/>
          </v:group>
        </w:pict>
      </w:r>
      <w:r w:rsidR="00835495">
        <w:rPr>
          <w:rFonts w:eastAsia="Times New Roman"/>
          <w:sz w:val="24"/>
          <w:szCs w:val="24"/>
        </w:rPr>
        <w:t>Group Name</w:t>
      </w:r>
      <w:r w:rsidR="00835495">
        <w:rPr>
          <w:rFonts w:eastAsia="Times New Roman"/>
          <w:spacing w:val="-1"/>
          <w:sz w:val="24"/>
          <w:szCs w:val="24"/>
        </w:rPr>
        <w:t>/</w:t>
      </w:r>
      <w:r w:rsidR="00835495">
        <w:rPr>
          <w:rFonts w:eastAsia="Times New Roman"/>
          <w:sz w:val="24"/>
          <w:szCs w:val="24"/>
        </w:rPr>
        <w:t xml:space="preserve">#: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       </w:t>
      </w:r>
      <w:r w:rsidR="002E661D">
        <w:rPr>
          <w:rFonts w:ascii="Verdana" w:hAnsi="Verdana"/>
          <w:color w:val="353535"/>
          <w:shd w:val="clear" w:color="auto" w:fill="FAFAFA"/>
        </w:rPr>
        <w:t>k506_w0900_4</w:t>
      </w:r>
      <w:r w:rsidR="002E661D">
        <w:rPr>
          <w:rFonts w:eastAsia="Times New Roman"/>
          <w:sz w:val="24"/>
          <w:szCs w:val="24"/>
          <w:u w:val="single" w:color="000000"/>
        </w:rPr>
        <w:t xml:space="preserve">              </w:t>
      </w:r>
      <w:r w:rsidR="00835495">
        <w:rPr>
          <w:rFonts w:eastAsia="Times New Roman"/>
          <w:sz w:val="24"/>
          <w:szCs w:val="24"/>
          <w:u w:val="single" w:color="000000"/>
        </w:rPr>
        <w:t xml:space="preserve">     </w:t>
      </w:r>
      <w:r w:rsidR="00835495">
        <w:rPr>
          <w:rFonts w:eastAsia="Times New Roman"/>
          <w:spacing w:val="13"/>
          <w:sz w:val="24"/>
          <w:szCs w:val="24"/>
        </w:rPr>
        <w:t xml:space="preserve"> </w:t>
      </w:r>
      <w:r w:rsidR="00835495">
        <w:rPr>
          <w:rFonts w:eastAsia="Times New Roman"/>
          <w:sz w:val="24"/>
          <w:szCs w:val="24"/>
        </w:rPr>
        <w:t>Assignment Title</w:t>
      </w:r>
      <w:r w:rsidR="00835495">
        <w:rPr>
          <w:rFonts w:eastAsia="Times New Roman"/>
          <w:spacing w:val="-1"/>
          <w:sz w:val="24"/>
          <w:szCs w:val="24"/>
        </w:rPr>
        <w:t>/</w:t>
      </w:r>
      <w:r w:rsidR="00835495">
        <w:rPr>
          <w:rFonts w:eastAsia="Times New Roman"/>
          <w:sz w:val="24"/>
          <w:szCs w:val="24"/>
        </w:rPr>
        <w:t>#:</w:t>
      </w:r>
      <w:r w:rsidR="00835495">
        <w:rPr>
          <w:rFonts w:eastAsia="Times New Roman"/>
          <w:sz w:val="24"/>
          <w:szCs w:val="24"/>
          <w:u w:val="single" w:color="000000"/>
        </w:rPr>
        <w:t xml:space="preserve"> </w:t>
      </w:r>
      <w:r w:rsidR="002E661D">
        <w:rPr>
          <w:rFonts w:hint="eastAsia"/>
          <w:sz w:val="24"/>
          <w:szCs w:val="24"/>
          <w:u w:val="single" w:color="000000"/>
          <w:lang w:eastAsia="zh-CN"/>
        </w:rPr>
        <w:t>Assignment2</w:t>
      </w:r>
      <w:r w:rsidR="00835495">
        <w:rPr>
          <w:rFonts w:eastAsia="Times New Roman"/>
          <w:sz w:val="24"/>
          <w:szCs w:val="24"/>
          <w:u w:val="single" w:color="000000"/>
        </w:rPr>
        <w:tab/>
      </w:r>
      <w:r w:rsidR="00835495">
        <w:rPr>
          <w:rFonts w:eastAsia="Times New Roman"/>
          <w:sz w:val="24"/>
          <w:szCs w:val="24"/>
        </w:rPr>
        <w:t xml:space="preserve"> </w:t>
      </w:r>
      <w:r w:rsidR="00835495">
        <w:rPr>
          <w:rFonts w:eastAsia="Times New Roman"/>
          <w:spacing w:val="3"/>
          <w:w w:val="103"/>
          <w:sz w:val="19"/>
          <w:szCs w:val="19"/>
        </w:rPr>
        <w:t>W</w:t>
      </w:r>
      <w:r w:rsidR="00835495">
        <w:rPr>
          <w:rFonts w:eastAsia="Times New Roman"/>
          <w:w w:val="103"/>
          <w:sz w:val="19"/>
          <w:szCs w:val="19"/>
        </w:rPr>
        <w:t>e</w:t>
      </w:r>
      <w:r w:rsidR="00835495">
        <w:rPr>
          <w:rFonts w:eastAsia="Times New Roman"/>
          <w:spacing w:val="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d</w:t>
      </w:r>
      <w:r w:rsidR="00835495">
        <w:rPr>
          <w:rFonts w:eastAsia="Times New Roman"/>
          <w:spacing w:val="1"/>
          <w:sz w:val="19"/>
          <w:szCs w:val="19"/>
        </w:rPr>
        <w:t>eclar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20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al</w:t>
      </w:r>
      <w:r w:rsidR="00835495">
        <w:rPr>
          <w:rFonts w:eastAsia="Times New Roman"/>
          <w:sz w:val="19"/>
          <w:szCs w:val="19"/>
        </w:rPr>
        <w:t>l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3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ateria</w:t>
      </w:r>
      <w:r w:rsidR="00835495">
        <w:rPr>
          <w:rFonts w:eastAsia="Times New Roman"/>
          <w:sz w:val="19"/>
          <w:szCs w:val="19"/>
        </w:rPr>
        <w:t>l</w:t>
      </w:r>
      <w:r w:rsidR="00835495">
        <w:rPr>
          <w:rFonts w:eastAsia="Times New Roman"/>
          <w:spacing w:val="2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assi</w:t>
      </w:r>
      <w:r w:rsidR="00835495">
        <w:rPr>
          <w:rFonts w:eastAsia="Times New Roman"/>
          <w:spacing w:val="2"/>
          <w:sz w:val="19"/>
          <w:szCs w:val="19"/>
        </w:rPr>
        <w:t>gn</w:t>
      </w:r>
      <w:r w:rsidR="00835495">
        <w:rPr>
          <w:rFonts w:eastAsia="Times New Roman"/>
          <w:spacing w:val="3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2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ou</w:t>
      </w:r>
      <w:r w:rsidR="00835495">
        <w:rPr>
          <w:rFonts w:eastAsia="Times New Roman"/>
          <w:sz w:val="19"/>
          <w:szCs w:val="19"/>
        </w:rPr>
        <w:t>r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ow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1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wo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k</w:t>
      </w:r>
      <w:r w:rsidR="00835495">
        <w:rPr>
          <w:rFonts w:eastAsia="Times New Roman"/>
          <w:spacing w:val="16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excep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whe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he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c</w:t>
      </w:r>
      <w:r w:rsidR="00835495">
        <w:rPr>
          <w:rFonts w:eastAsia="Times New Roman"/>
          <w:spacing w:val="1"/>
          <w:w w:val="103"/>
          <w:sz w:val="19"/>
          <w:szCs w:val="19"/>
        </w:rPr>
        <w:t>l</w:t>
      </w:r>
      <w:r w:rsidR="00835495">
        <w:rPr>
          <w:rFonts w:eastAsia="Times New Roman"/>
          <w:spacing w:val="2"/>
          <w:w w:val="103"/>
          <w:sz w:val="19"/>
          <w:szCs w:val="19"/>
        </w:rPr>
        <w:t>ea</w:t>
      </w:r>
      <w:r w:rsidR="00835495">
        <w:rPr>
          <w:rFonts w:eastAsia="Times New Roman"/>
          <w:w w:val="103"/>
          <w:sz w:val="19"/>
          <w:szCs w:val="19"/>
        </w:rPr>
        <w:t xml:space="preserve">r </w:t>
      </w:r>
      <w:r w:rsidR="00835495">
        <w:rPr>
          <w:rFonts w:eastAsia="Times New Roman"/>
          <w:spacing w:val="1"/>
          <w:sz w:val="19"/>
          <w:szCs w:val="19"/>
        </w:rPr>
        <w:t>ac</w:t>
      </w:r>
      <w:r w:rsidR="00835495">
        <w:rPr>
          <w:rFonts w:eastAsia="Times New Roman"/>
          <w:spacing w:val="2"/>
          <w:sz w:val="19"/>
          <w:szCs w:val="19"/>
        </w:rPr>
        <w:t>know</w:t>
      </w:r>
      <w:r w:rsidR="00835495">
        <w:rPr>
          <w:rFonts w:eastAsia="Times New Roman"/>
          <w:spacing w:val="1"/>
          <w:sz w:val="19"/>
          <w:szCs w:val="19"/>
        </w:rPr>
        <w:t>le</w:t>
      </w:r>
      <w:r w:rsidR="00835495">
        <w:rPr>
          <w:rFonts w:eastAsia="Times New Roman"/>
          <w:spacing w:val="2"/>
          <w:sz w:val="19"/>
          <w:szCs w:val="19"/>
        </w:rPr>
        <w:t>dg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4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r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refere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pacing w:val="1"/>
          <w:sz w:val="19"/>
          <w:szCs w:val="19"/>
        </w:rPr>
        <w:t>c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2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z w:val="19"/>
          <w:szCs w:val="19"/>
        </w:rPr>
        <w:t>o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wo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z w:val="19"/>
          <w:szCs w:val="19"/>
        </w:rPr>
        <w:t>k</w:t>
      </w:r>
      <w:r w:rsidR="00835495">
        <w:rPr>
          <w:rFonts w:eastAsia="Times New Roman"/>
          <w:spacing w:val="16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f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er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1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w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v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c</w:t>
      </w:r>
      <w:r w:rsidR="00835495">
        <w:rPr>
          <w:rFonts w:eastAsia="Times New Roman"/>
          <w:spacing w:val="2"/>
          <w:sz w:val="19"/>
          <w:szCs w:val="19"/>
        </w:rPr>
        <w:t>omp</w:t>
      </w:r>
      <w:r w:rsidR="00835495">
        <w:rPr>
          <w:rFonts w:eastAsia="Times New Roman"/>
          <w:spacing w:val="1"/>
          <w:sz w:val="19"/>
          <w:szCs w:val="19"/>
        </w:rPr>
        <w:t>lie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2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g</w:t>
      </w:r>
      <w:r w:rsidR="00835495">
        <w:rPr>
          <w:rFonts w:eastAsia="Times New Roman"/>
          <w:spacing w:val="1"/>
          <w:sz w:val="19"/>
          <w:szCs w:val="19"/>
        </w:rPr>
        <w:t>ree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z w:val="19"/>
          <w:szCs w:val="19"/>
        </w:rPr>
        <w:t>o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Un</w:t>
      </w:r>
      <w:r w:rsidR="00835495">
        <w:rPr>
          <w:rFonts w:eastAsia="Times New Roman"/>
          <w:spacing w:val="1"/>
          <w:w w:val="103"/>
          <w:sz w:val="19"/>
          <w:szCs w:val="19"/>
        </w:rPr>
        <w:t>i</w:t>
      </w:r>
      <w:r w:rsidR="00835495">
        <w:rPr>
          <w:rFonts w:eastAsia="Times New Roman"/>
          <w:spacing w:val="2"/>
          <w:w w:val="103"/>
          <w:sz w:val="19"/>
          <w:szCs w:val="19"/>
        </w:rPr>
        <w:t>v</w:t>
      </w:r>
      <w:r w:rsidR="00835495">
        <w:rPr>
          <w:rFonts w:eastAsia="Times New Roman"/>
          <w:spacing w:val="1"/>
          <w:w w:val="103"/>
          <w:sz w:val="19"/>
          <w:szCs w:val="19"/>
        </w:rPr>
        <w:t>ersit</w:t>
      </w:r>
      <w:r w:rsidR="00835495">
        <w:rPr>
          <w:rFonts w:eastAsia="Times New Roman"/>
          <w:w w:val="103"/>
          <w:sz w:val="19"/>
          <w:szCs w:val="19"/>
        </w:rPr>
        <w:t>y</w:t>
      </w:r>
    </w:p>
    <w:p w:rsidR="00A960AD" w:rsidRDefault="00835495">
      <w:pPr>
        <w:spacing w:line="180" w:lineRule="exact"/>
        <w:ind w:left="139"/>
        <w:rPr>
          <w:sz w:val="19"/>
          <w:szCs w:val="19"/>
        </w:rPr>
      </w:pPr>
      <w:proofErr w:type="gramStart"/>
      <w:r>
        <w:rPr>
          <w:rFonts w:eastAsia="Times New Roman"/>
          <w:spacing w:val="1"/>
          <w:sz w:val="19"/>
          <w:szCs w:val="19"/>
        </w:rPr>
        <w:t>st</w:t>
      </w:r>
      <w:r>
        <w:rPr>
          <w:rFonts w:eastAsia="Times New Roman"/>
          <w:spacing w:val="2"/>
          <w:sz w:val="19"/>
          <w:szCs w:val="19"/>
        </w:rPr>
        <w:t>a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emen</w:t>
      </w:r>
      <w:r>
        <w:rPr>
          <w:rFonts w:eastAsia="Times New Roman"/>
          <w:sz w:val="19"/>
          <w:szCs w:val="19"/>
        </w:rPr>
        <w:t>t</w:t>
      </w:r>
      <w:proofErr w:type="gramEnd"/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o</w:t>
      </w:r>
      <w:r>
        <w:rPr>
          <w:rFonts w:eastAsia="Times New Roman"/>
          <w:sz w:val="19"/>
          <w:szCs w:val="19"/>
        </w:rPr>
        <w:t>n</w:t>
      </w:r>
      <w:r>
        <w:rPr>
          <w:rFonts w:eastAsia="Times New Roman"/>
          <w:spacing w:val="1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P</w:t>
      </w:r>
      <w:r>
        <w:rPr>
          <w:rFonts w:eastAsia="Times New Roman"/>
          <w:spacing w:val="1"/>
          <w:sz w:val="19"/>
          <w:szCs w:val="19"/>
        </w:rPr>
        <w:t>l</w:t>
      </w:r>
      <w:r>
        <w:rPr>
          <w:rFonts w:eastAsia="Times New Roman"/>
          <w:spacing w:val="2"/>
          <w:sz w:val="19"/>
          <w:szCs w:val="19"/>
        </w:rPr>
        <w:t>ag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a</w:t>
      </w:r>
      <w:r>
        <w:rPr>
          <w:rFonts w:eastAsia="Times New Roman"/>
          <w:spacing w:val="1"/>
          <w:sz w:val="19"/>
          <w:szCs w:val="19"/>
        </w:rPr>
        <w:t>ris</w:t>
      </w:r>
      <w:r>
        <w:rPr>
          <w:rFonts w:eastAsia="Times New Roman"/>
          <w:sz w:val="19"/>
          <w:szCs w:val="19"/>
        </w:rPr>
        <w:t>m</w:t>
      </w:r>
      <w:r>
        <w:rPr>
          <w:rFonts w:eastAsia="Times New Roman"/>
          <w:spacing w:val="29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an</w:t>
      </w:r>
      <w:r>
        <w:rPr>
          <w:rFonts w:eastAsia="Times New Roman"/>
          <w:sz w:val="19"/>
          <w:szCs w:val="19"/>
        </w:rPr>
        <w:t>d</w:t>
      </w:r>
      <w:r>
        <w:rPr>
          <w:rFonts w:eastAsia="Times New Roman"/>
          <w:spacing w:val="1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Academ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z w:val="19"/>
          <w:szCs w:val="19"/>
        </w:rPr>
        <w:t>c</w:t>
      </w:r>
      <w:r>
        <w:rPr>
          <w:rFonts w:eastAsia="Times New Roman"/>
          <w:spacing w:val="27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eg</w:t>
      </w:r>
      <w:r>
        <w:rPr>
          <w:rFonts w:eastAsia="Times New Roman"/>
          <w:spacing w:val="1"/>
          <w:sz w:val="19"/>
          <w:szCs w:val="19"/>
        </w:rPr>
        <w:t>rit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4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o</w:t>
      </w:r>
      <w:r>
        <w:rPr>
          <w:rFonts w:eastAsia="Times New Roman"/>
          <w:sz w:val="19"/>
          <w:szCs w:val="19"/>
        </w:rPr>
        <w:t>n</w:t>
      </w:r>
      <w:r>
        <w:rPr>
          <w:rFonts w:eastAsia="Times New Roman"/>
          <w:spacing w:val="1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h</w:t>
      </w:r>
      <w:r>
        <w:rPr>
          <w:rFonts w:eastAsia="Times New Roman"/>
          <w:sz w:val="19"/>
          <w:szCs w:val="19"/>
        </w:rPr>
        <w:t>e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Un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ve</w:t>
      </w:r>
      <w:r>
        <w:rPr>
          <w:rFonts w:eastAsia="Times New Roman"/>
          <w:spacing w:val="1"/>
          <w:sz w:val="19"/>
          <w:szCs w:val="19"/>
        </w:rPr>
        <w:t>rsit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8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web</w:t>
      </w:r>
      <w:r>
        <w:rPr>
          <w:rFonts w:eastAsia="Times New Roman"/>
          <w:spacing w:val="1"/>
          <w:sz w:val="19"/>
          <w:szCs w:val="19"/>
        </w:rPr>
        <w:t>sit</w:t>
      </w:r>
      <w:r>
        <w:rPr>
          <w:rFonts w:eastAsia="Times New Roman"/>
          <w:sz w:val="19"/>
          <w:szCs w:val="19"/>
        </w:rPr>
        <w:t>e</w:t>
      </w:r>
      <w:r>
        <w:rPr>
          <w:rFonts w:eastAsia="Times New Roman"/>
          <w:spacing w:val="21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a</w:t>
      </w:r>
      <w:r>
        <w:rPr>
          <w:rFonts w:eastAsia="Times New Roman"/>
          <w:w w:val="103"/>
          <w:sz w:val="19"/>
          <w:szCs w:val="19"/>
        </w:rPr>
        <w:t>t</w:t>
      </w:r>
    </w:p>
    <w:p w:rsidR="00A960AD" w:rsidRDefault="007D634E">
      <w:pPr>
        <w:spacing w:before="12" w:line="253" w:lineRule="auto"/>
        <w:ind w:left="139" w:right="1280"/>
        <w:rPr>
          <w:sz w:val="19"/>
          <w:szCs w:val="19"/>
        </w:rPr>
      </w:pPr>
      <w:hyperlink r:id="rId7">
        <w:r w:rsidR="00835495">
          <w:rPr>
            <w:rFonts w:eastAsia="Times New Roman"/>
            <w:spacing w:val="2"/>
            <w:w w:val="102"/>
            <w:sz w:val="19"/>
            <w:szCs w:val="19"/>
          </w:rPr>
          <w:t>h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tt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p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:</w:t>
        </w:r>
        <w:r w:rsidR="00835495">
          <w:rPr>
            <w:rFonts w:eastAsia="Times New Roman"/>
            <w:w w:val="102"/>
            <w:sz w:val="19"/>
            <w:szCs w:val="19"/>
          </w:rPr>
          <w:t>//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www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.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u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tas.e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du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.a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u</w:t>
        </w:r>
        <w:r w:rsidR="00835495">
          <w:rPr>
            <w:rFonts w:eastAsia="Times New Roman"/>
            <w:w w:val="102"/>
            <w:sz w:val="19"/>
            <w:szCs w:val="19"/>
          </w:rPr>
          <w:t>/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p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la</w:t>
        </w:r>
        <w:r w:rsidR="00835495">
          <w:rPr>
            <w:rFonts w:eastAsia="Times New Roman"/>
            <w:spacing w:val="2"/>
            <w:w w:val="102"/>
            <w:sz w:val="19"/>
            <w:szCs w:val="19"/>
          </w:rPr>
          <w:t>g</w:t>
        </w:r>
        <w:r w:rsidR="00835495">
          <w:rPr>
            <w:rFonts w:eastAsia="Times New Roman"/>
            <w:spacing w:val="1"/>
            <w:w w:val="102"/>
            <w:sz w:val="19"/>
            <w:szCs w:val="19"/>
          </w:rPr>
          <w:t>iaris</w:t>
        </w:r>
        <w:r w:rsidR="00835495">
          <w:rPr>
            <w:rFonts w:eastAsia="Times New Roman"/>
            <w:w w:val="102"/>
            <w:sz w:val="19"/>
            <w:szCs w:val="19"/>
          </w:rPr>
          <w:t>m</w:t>
        </w:r>
      </w:hyperlink>
      <w:r w:rsidR="00835495">
        <w:rPr>
          <w:rFonts w:eastAsia="Times New Roman"/>
          <w:spacing w:val="29"/>
          <w:w w:val="10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r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S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ud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20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pacing w:val="1"/>
          <w:sz w:val="19"/>
          <w:szCs w:val="19"/>
        </w:rPr>
        <w:t>f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pacing w:val="1"/>
          <w:sz w:val="19"/>
          <w:szCs w:val="19"/>
        </w:rPr>
        <w:t>r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ati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31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ndbook</w:t>
      </w:r>
      <w:r w:rsidR="00835495">
        <w:rPr>
          <w:rFonts w:eastAsia="Times New Roman"/>
          <w:sz w:val="19"/>
          <w:szCs w:val="19"/>
        </w:rPr>
        <w:t>.</w:t>
      </w:r>
      <w:r w:rsidR="00835495">
        <w:rPr>
          <w:rFonts w:eastAsia="Times New Roman"/>
          <w:spacing w:val="28"/>
          <w:sz w:val="19"/>
          <w:szCs w:val="19"/>
        </w:rPr>
        <w:t xml:space="preserve"> </w:t>
      </w:r>
      <w:r w:rsidR="00835495">
        <w:rPr>
          <w:rFonts w:eastAsia="Times New Roman"/>
          <w:spacing w:val="3"/>
          <w:sz w:val="19"/>
          <w:szCs w:val="19"/>
        </w:rPr>
        <w:t>W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1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w</w:t>
      </w:r>
      <w:r w:rsidR="00835495">
        <w:rPr>
          <w:rFonts w:eastAsia="Times New Roman"/>
          <w:spacing w:val="1"/>
          <w:sz w:val="19"/>
          <w:szCs w:val="19"/>
        </w:rPr>
        <w:t>ar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18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pacing w:val="2"/>
          <w:sz w:val="19"/>
          <w:szCs w:val="19"/>
        </w:rPr>
        <w:t>h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ou</w:t>
      </w:r>
      <w:r w:rsidR="00835495">
        <w:rPr>
          <w:rFonts w:eastAsia="Times New Roman"/>
          <w:w w:val="103"/>
          <w:sz w:val="19"/>
          <w:szCs w:val="19"/>
        </w:rPr>
        <w:t xml:space="preserve">r </w:t>
      </w:r>
      <w:r w:rsidR="00835495">
        <w:rPr>
          <w:rFonts w:eastAsia="Times New Roman"/>
          <w:spacing w:val="1"/>
          <w:sz w:val="19"/>
          <w:szCs w:val="19"/>
        </w:rPr>
        <w:t>assi</w:t>
      </w:r>
      <w:r w:rsidR="00835495">
        <w:rPr>
          <w:rFonts w:eastAsia="Times New Roman"/>
          <w:spacing w:val="2"/>
          <w:sz w:val="19"/>
          <w:szCs w:val="19"/>
        </w:rPr>
        <w:t>gnm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2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z w:val="19"/>
          <w:szCs w:val="19"/>
        </w:rPr>
        <w:t>y</w:t>
      </w:r>
      <w:r w:rsidR="00835495">
        <w:rPr>
          <w:rFonts w:eastAsia="Times New Roman"/>
          <w:spacing w:val="14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b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s</w:t>
      </w:r>
      <w:r w:rsidR="00835495">
        <w:rPr>
          <w:rFonts w:eastAsia="Times New Roman"/>
          <w:spacing w:val="2"/>
          <w:sz w:val="19"/>
          <w:szCs w:val="19"/>
        </w:rPr>
        <w:t>ubm</w:t>
      </w:r>
      <w:r w:rsidR="00835495">
        <w:rPr>
          <w:rFonts w:eastAsia="Times New Roman"/>
          <w:spacing w:val="1"/>
          <w:sz w:val="19"/>
          <w:szCs w:val="19"/>
        </w:rPr>
        <w:t>itte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26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t</w:t>
      </w:r>
      <w:r w:rsidR="00835495">
        <w:rPr>
          <w:rFonts w:eastAsia="Times New Roman"/>
          <w:sz w:val="19"/>
          <w:szCs w:val="19"/>
        </w:rPr>
        <w:t>o</w:t>
      </w:r>
      <w:r w:rsidR="00835495">
        <w:rPr>
          <w:rFonts w:eastAsia="Times New Roman"/>
          <w:spacing w:val="8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p</w:t>
      </w:r>
      <w:r w:rsidR="00835495">
        <w:rPr>
          <w:rFonts w:eastAsia="Times New Roman"/>
          <w:spacing w:val="1"/>
          <w:sz w:val="19"/>
          <w:szCs w:val="19"/>
        </w:rPr>
        <w:t>la</w:t>
      </w:r>
      <w:r w:rsidR="00835495">
        <w:rPr>
          <w:rFonts w:eastAsia="Times New Roman"/>
          <w:spacing w:val="2"/>
          <w:sz w:val="19"/>
          <w:szCs w:val="19"/>
        </w:rPr>
        <w:t>g</w:t>
      </w:r>
      <w:r w:rsidR="00835495">
        <w:rPr>
          <w:rFonts w:eastAsia="Times New Roman"/>
          <w:spacing w:val="1"/>
          <w:sz w:val="19"/>
          <w:szCs w:val="19"/>
        </w:rPr>
        <w:t>iaris</w:t>
      </w:r>
      <w:r w:rsidR="00835495">
        <w:rPr>
          <w:rFonts w:eastAsia="Times New Roman"/>
          <w:sz w:val="19"/>
          <w:szCs w:val="19"/>
        </w:rPr>
        <w:t>m</w:t>
      </w:r>
      <w:r w:rsidR="00835495">
        <w:rPr>
          <w:rFonts w:eastAsia="Times New Roman"/>
          <w:spacing w:val="2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d</w:t>
      </w:r>
      <w:r w:rsidR="00835495">
        <w:rPr>
          <w:rFonts w:eastAsia="Times New Roman"/>
          <w:spacing w:val="1"/>
          <w:sz w:val="19"/>
          <w:szCs w:val="19"/>
        </w:rPr>
        <w:t>etecti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25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s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pacing w:val="1"/>
          <w:sz w:val="19"/>
          <w:szCs w:val="19"/>
        </w:rPr>
        <w:t>ft</w:t>
      </w:r>
      <w:r w:rsidR="00835495">
        <w:rPr>
          <w:rFonts w:eastAsia="Times New Roman"/>
          <w:spacing w:val="2"/>
          <w:sz w:val="19"/>
          <w:szCs w:val="19"/>
        </w:rPr>
        <w:t>w</w:t>
      </w:r>
      <w:r w:rsidR="00835495">
        <w:rPr>
          <w:rFonts w:eastAsia="Times New Roman"/>
          <w:spacing w:val="1"/>
          <w:sz w:val="19"/>
          <w:szCs w:val="19"/>
        </w:rPr>
        <w:t>are</w:t>
      </w:r>
      <w:r w:rsidR="00835495">
        <w:rPr>
          <w:rFonts w:eastAsia="Times New Roman"/>
          <w:sz w:val="19"/>
          <w:szCs w:val="19"/>
        </w:rPr>
        <w:t>,</w:t>
      </w:r>
      <w:r w:rsidR="00835495">
        <w:rPr>
          <w:rFonts w:eastAsia="Times New Roman"/>
          <w:spacing w:val="24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a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1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m</w:t>
      </w:r>
      <w:r w:rsidR="00835495">
        <w:rPr>
          <w:rFonts w:eastAsia="Times New Roman"/>
          <w:spacing w:val="1"/>
          <w:sz w:val="19"/>
          <w:szCs w:val="19"/>
        </w:rPr>
        <w:t>i</w:t>
      </w:r>
      <w:r w:rsidR="00835495">
        <w:rPr>
          <w:rFonts w:eastAsia="Times New Roman"/>
          <w:spacing w:val="2"/>
          <w:sz w:val="19"/>
          <w:szCs w:val="19"/>
        </w:rPr>
        <w:t>gh</w:t>
      </w:r>
      <w:r w:rsidR="00835495">
        <w:rPr>
          <w:rFonts w:eastAsia="Times New Roman"/>
          <w:sz w:val="19"/>
          <w:szCs w:val="19"/>
        </w:rPr>
        <w:t>t</w:t>
      </w:r>
      <w:r w:rsidR="00835495">
        <w:rPr>
          <w:rFonts w:eastAsia="Times New Roman"/>
          <w:spacing w:val="16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b</w:t>
      </w:r>
      <w:r w:rsidR="00835495">
        <w:rPr>
          <w:rFonts w:eastAsia="Times New Roman"/>
          <w:sz w:val="19"/>
          <w:szCs w:val="19"/>
        </w:rPr>
        <w:t>e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retai</w:t>
      </w:r>
      <w:r w:rsidR="00835495">
        <w:rPr>
          <w:rFonts w:eastAsia="Times New Roman"/>
          <w:spacing w:val="2"/>
          <w:sz w:val="19"/>
          <w:szCs w:val="19"/>
        </w:rPr>
        <w:t>n</w:t>
      </w:r>
      <w:r w:rsidR="00835495">
        <w:rPr>
          <w:rFonts w:eastAsia="Times New Roman"/>
          <w:spacing w:val="1"/>
          <w:sz w:val="19"/>
          <w:szCs w:val="19"/>
        </w:rPr>
        <w:t>e</w:t>
      </w:r>
      <w:r w:rsidR="00835495">
        <w:rPr>
          <w:rFonts w:eastAsia="Times New Roman"/>
          <w:sz w:val="19"/>
          <w:szCs w:val="19"/>
        </w:rPr>
        <w:t>d</w:t>
      </w:r>
      <w:r w:rsidR="00835495">
        <w:rPr>
          <w:rFonts w:eastAsia="Times New Roman"/>
          <w:spacing w:val="22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sz w:val="19"/>
          <w:szCs w:val="19"/>
        </w:rPr>
        <w:t>o</w:t>
      </w:r>
      <w:r w:rsidR="00835495">
        <w:rPr>
          <w:rFonts w:eastAsia="Times New Roman"/>
          <w:sz w:val="19"/>
          <w:szCs w:val="19"/>
        </w:rPr>
        <w:t>n</w:t>
      </w:r>
      <w:r w:rsidR="00835495">
        <w:rPr>
          <w:rFonts w:eastAsia="Times New Roman"/>
          <w:spacing w:val="10"/>
          <w:sz w:val="19"/>
          <w:szCs w:val="19"/>
        </w:rPr>
        <w:t xml:space="preserve"> </w:t>
      </w:r>
      <w:r w:rsidR="00835495">
        <w:rPr>
          <w:rFonts w:eastAsia="Times New Roman"/>
          <w:spacing w:val="1"/>
          <w:sz w:val="19"/>
          <w:szCs w:val="19"/>
        </w:rPr>
        <w:t>it</w:t>
      </w:r>
      <w:r w:rsidR="00835495">
        <w:rPr>
          <w:rFonts w:eastAsia="Times New Roman"/>
          <w:sz w:val="19"/>
          <w:szCs w:val="19"/>
        </w:rPr>
        <w:t>s</w:t>
      </w:r>
      <w:r w:rsidR="00835495">
        <w:rPr>
          <w:rFonts w:eastAsia="Times New Roman"/>
          <w:spacing w:val="9"/>
          <w:sz w:val="19"/>
          <w:szCs w:val="19"/>
        </w:rPr>
        <w:t xml:space="preserve"> </w:t>
      </w:r>
      <w:r w:rsidR="00835495">
        <w:rPr>
          <w:rFonts w:eastAsia="Times New Roman"/>
          <w:spacing w:val="2"/>
          <w:w w:val="103"/>
          <w:sz w:val="19"/>
          <w:szCs w:val="19"/>
        </w:rPr>
        <w:t>d</w:t>
      </w:r>
      <w:r w:rsidR="00835495">
        <w:rPr>
          <w:rFonts w:eastAsia="Times New Roman"/>
          <w:spacing w:val="1"/>
          <w:w w:val="103"/>
          <w:sz w:val="19"/>
          <w:szCs w:val="19"/>
        </w:rPr>
        <w:t>ata</w:t>
      </w:r>
      <w:r w:rsidR="00835495">
        <w:rPr>
          <w:rFonts w:eastAsia="Times New Roman"/>
          <w:spacing w:val="2"/>
          <w:w w:val="103"/>
          <w:sz w:val="19"/>
          <w:szCs w:val="19"/>
        </w:rPr>
        <w:t>b</w:t>
      </w:r>
      <w:r w:rsidR="00835495">
        <w:rPr>
          <w:rFonts w:eastAsia="Times New Roman"/>
          <w:spacing w:val="1"/>
          <w:w w:val="103"/>
          <w:sz w:val="19"/>
          <w:szCs w:val="19"/>
        </w:rPr>
        <w:t>ase.</w:t>
      </w:r>
    </w:p>
    <w:p w:rsidR="00A960AD" w:rsidRDefault="00A960AD">
      <w:pPr>
        <w:spacing w:before="11" w:line="220" w:lineRule="exact"/>
        <w:rPr>
          <w:sz w:val="22"/>
          <w:szCs w:val="22"/>
        </w:rPr>
      </w:pPr>
    </w:p>
    <w:p w:rsidR="002E661D" w:rsidRDefault="00835495">
      <w:pPr>
        <w:spacing w:line="384" w:lineRule="auto"/>
        <w:ind w:left="139" w:right="937"/>
        <w:rPr>
          <w:spacing w:val="2"/>
          <w:w w:val="103"/>
          <w:sz w:val="19"/>
          <w:szCs w:val="19"/>
          <w:lang w:eastAsia="zh-CN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proofErr w:type="spellStart"/>
      <w:r w:rsidR="002E661D">
        <w:rPr>
          <w:rFonts w:hint="eastAsia"/>
          <w:spacing w:val="2"/>
          <w:w w:val="102"/>
          <w:sz w:val="19"/>
          <w:szCs w:val="19"/>
          <w:lang w:eastAsia="zh-CN"/>
        </w:rPr>
        <w:t>Chen</w:t>
      </w:r>
      <w:r>
        <w:rPr>
          <w:rFonts w:eastAsia="Times New Roman"/>
          <w:spacing w:val="2"/>
          <w:w w:val="102"/>
          <w:sz w:val="19"/>
          <w:szCs w:val="19"/>
        </w:rPr>
        <w:t>______________G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proofErr w:type="spellEnd"/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</w:t>
      </w:r>
      <w:r w:rsidR="002E661D">
        <w:rPr>
          <w:rFonts w:hint="eastAsia"/>
          <w:spacing w:val="2"/>
          <w:w w:val="103"/>
          <w:sz w:val="19"/>
          <w:szCs w:val="19"/>
          <w:lang w:eastAsia="zh-CN"/>
        </w:rPr>
        <w:t>Xin</w:t>
      </w:r>
      <w:r>
        <w:rPr>
          <w:rFonts w:eastAsia="Times New Roman"/>
          <w:spacing w:val="2"/>
          <w:w w:val="103"/>
          <w:sz w:val="19"/>
          <w:szCs w:val="19"/>
        </w:rPr>
        <w:t>______</w:t>
      </w:r>
      <w:r>
        <w:rPr>
          <w:rFonts w:eastAsia="Times New Roman"/>
          <w:spacing w:val="6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>______________</w:t>
      </w: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w w:val="103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</w:t>
      </w:r>
      <w:r w:rsidR="002E661D">
        <w:rPr>
          <w:rFonts w:hint="eastAsia"/>
          <w:spacing w:val="2"/>
          <w:sz w:val="19"/>
          <w:szCs w:val="19"/>
          <w:lang w:eastAsia="zh-CN"/>
        </w:rPr>
        <w:t>152185</w:t>
      </w:r>
      <w:r>
        <w:rPr>
          <w:rFonts w:eastAsia="Times New Roman"/>
          <w:spacing w:val="2"/>
          <w:sz w:val="19"/>
          <w:szCs w:val="19"/>
        </w:rPr>
        <w:t>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8">
        <w:r>
          <w:rPr>
            <w:rFonts w:eastAsia="Times New Roman"/>
            <w:spacing w:val="2"/>
            <w:w w:val="103"/>
            <w:sz w:val="19"/>
            <w:szCs w:val="19"/>
          </w:rPr>
          <w:t>____</w:t>
        </w:r>
        <w:r w:rsidR="002E661D">
          <w:rPr>
            <w:rFonts w:hint="eastAsia"/>
            <w:spacing w:val="2"/>
            <w:w w:val="103"/>
            <w:sz w:val="19"/>
            <w:szCs w:val="19"/>
            <w:lang w:eastAsia="zh-CN"/>
          </w:rPr>
          <w:t>xchen16</w:t>
        </w:r>
        <w:r>
          <w:rPr>
            <w:rFonts w:eastAsia="Times New Roman"/>
            <w:spacing w:val="2"/>
            <w:w w:val="103"/>
            <w:sz w:val="19"/>
            <w:szCs w:val="19"/>
          </w:rPr>
          <w:t>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</w:t>
      </w:r>
      <w:proofErr w:type="gramStart"/>
      <w:r>
        <w:rPr>
          <w:rFonts w:hint="eastAsia"/>
          <w:spacing w:val="2"/>
          <w:w w:val="102"/>
          <w:sz w:val="19"/>
          <w:szCs w:val="19"/>
          <w:lang w:eastAsia="zh-CN"/>
        </w:rPr>
        <w:t>Chen  Xin</w:t>
      </w:r>
      <w:proofErr w:type="gramEnd"/>
      <w:r>
        <w:rPr>
          <w:rFonts w:eastAsia="Times New Roman"/>
          <w:spacing w:val="2"/>
          <w:w w:val="102"/>
          <w:sz w:val="19"/>
          <w:szCs w:val="19"/>
        </w:rPr>
        <w:t>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</w:t>
      </w:r>
      <w:r>
        <w:rPr>
          <w:rFonts w:hint="eastAsia"/>
          <w:spacing w:val="2"/>
          <w:w w:val="103"/>
          <w:sz w:val="19"/>
          <w:szCs w:val="19"/>
          <w:lang w:eastAsia="zh-CN"/>
        </w:rPr>
        <w:t>20/9/2015</w:t>
      </w:r>
      <w:r>
        <w:rPr>
          <w:rFonts w:eastAsia="Times New Roman"/>
          <w:spacing w:val="2"/>
          <w:w w:val="103"/>
          <w:sz w:val="19"/>
          <w:szCs w:val="19"/>
        </w:rPr>
        <w:t>____</w:t>
      </w:r>
    </w:p>
    <w:p w:rsidR="00A960AD" w:rsidRDefault="00A960AD">
      <w:pPr>
        <w:spacing w:before="7" w:line="240" w:lineRule="exact"/>
        <w:rPr>
          <w:sz w:val="24"/>
          <w:szCs w:val="24"/>
        </w:rPr>
      </w:pP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 w:rsidR="00E67A9C">
        <w:rPr>
          <w:rFonts w:eastAsia="Times New Roman"/>
          <w:spacing w:val="2"/>
          <w:w w:val="102"/>
          <w:sz w:val="19"/>
          <w:szCs w:val="19"/>
        </w:rPr>
        <w:t>Dey Sarkar</w:t>
      </w:r>
      <w:r w:rsidR="00E67A9C">
        <w:rPr>
          <w:rFonts w:eastAsia="Times New Roman"/>
          <w:spacing w:val="2"/>
          <w:w w:val="102"/>
          <w:sz w:val="19"/>
          <w:szCs w:val="19"/>
        </w:rPr>
        <w:tab/>
      </w:r>
      <w:r w:rsidR="00E67A9C">
        <w:rPr>
          <w:rFonts w:eastAsia="Times New Roman"/>
          <w:spacing w:val="2"/>
          <w:w w:val="102"/>
          <w:sz w:val="19"/>
          <w:szCs w:val="19"/>
        </w:rPr>
        <w:tab/>
      </w:r>
      <w:r w:rsidR="00E67A9C">
        <w:rPr>
          <w:rFonts w:eastAsia="Times New Roman"/>
          <w:spacing w:val="2"/>
          <w:w w:val="102"/>
          <w:sz w:val="19"/>
          <w:szCs w:val="19"/>
        </w:rPr>
        <w:tab/>
      </w:r>
      <w:r>
        <w:rPr>
          <w:rFonts w:eastAsia="Times New Roman"/>
          <w:spacing w:val="2"/>
          <w:w w:val="102"/>
          <w:sz w:val="19"/>
          <w:szCs w:val="19"/>
        </w:rPr>
        <w:t>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 w:rsidR="00E67A9C">
        <w:rPr>
          <w:rFonts w:eastAsia="Times New Roman"/>
          <w:sz w:val="19"/>
          <w:szCs w:val="19"/>
        </w:rPr>
        <w:t xml:space="preserve"> </w:t>
      </w:r>
      <w:r w:rsidR="00E67A9C">
        <w:rPr>
          <w:rFonts w:eastAsia="Times New Roman"/>
          <w:spacing w:val="2"/>
          <w:w w:val="103"/>
          <w:sz w:val="19"/>
          <w:szCs w:val="19"/>
        </w:rPr>
        <w:t>Samrat</w:t>
      </w:r>
      <w:r w:rsidR="00E67A9C">
        <w:rPr>
          <w:rFonts w:eastAsia="Times New Roman"/>
          <w:spacing w:val="2"/>
          <w:w w:val="103"/>
          <w:sz w:val="19"/>
          <w:szCs w:val="19"/>
        </w:rPr>
        <w:tab/>
        <w:t xml:space="preserve">                  </w:t>
      </w:r>
      <w:r w:rsidR="00E67A9C">
        <w:rPr>
          <w:rFonts w:eastAsia="Times New Roman"/>
          <w:spacing w:val="2"/>
          <w:w w:val="103"/>
          <w:sz w:val="19"/>
          <w:szCs w:val="19"/>
        </w:rPr>
        <w:tab/>
      </w:r>
      <w:r w:rsidR="00FB2380">
        <w:rPr>
          <w:rFonts w:eastAsia="Times New Roman"/>
          <w:spacing w:val="2"/>
          <w:w w:val="103"/>
          <w:sz w:val="19"/>
          <w:szCs w:val="19"/>
        </w:rPr>
        <w:tab/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 w:rsidR="00E67A9C">
        <w:rPr>
          <w:rFonts w:eastAsia="Times New Roman"/>
          <w:spacing w:val="2"/>
          <w:sz w:val="19"/>
          <w:szCs w:val="19"/>
        </w:rPr>
        <w:t>221861</w:t>
      </w:r>
      <w:r>
        <w:rPr>
          <w:rFonts w:eastAsia="Times New Roman"/>
          <w:spacing w:val="11"/>
          <w:sz w:val="19"/>
          <w:szCs w:val="19"/>
        </w:rPr>
        <w:t xml:space="preserve"> </w:t>
      </w:r>
      <w:r w:rsidR="00FB2380">
        <w:rPr>
          <w:rFonts w:eastAsia="Times New Roman"/>
          <w:spacing w:val="11"/>
          <w:sz w:val="19"/>
          <w:szCs w:val="19"/>
        </w:rPr>
        <w:tab/>
      </w:r>
      <w:r w:rsidR="00FB2380">
        <w:rPr>
          <w:rFonts w:eastAsia="Times New Roman"/>
          <w:spacing w:val="11"/>
          <w:sz w:val="19"/>
          <w:szCs w:val="19"/>
        </w:rPr>
        <w:tab/>
      </w:r>
      <w:r w:rsidR="00FB2380">
        <w:rPr>
          <w:rFonts w:eastAsia="Times New Roman"/>
          <w:spacing w:val="11"/>
          <w:sz w:val="19"/>
          <w:szCs w:val="19"/>
        </w:rPr>
        <w:tab/>
      </w:r>
      <w:r w:rsidR="00FB2380">
        <w:rPr>
          <w:rFonts w:eastAsia="Times New Roman"/>
          <w:spacing w:val="11"/>
          <w:sz w:val="19"/>
          <w:szCs w:val="19"/>
        </w:rPr>
        <w:tab/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9" w:history="1"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deysd</w:t>
        </w:r>
        <w:r w:rsidR="00FB2380" w:rsidRPr="008B41B2">
          <w:rPr>
            <w:rStyle w:val="Hyperlink"/>
            <w:rFonts w:eastAsia="Times New Roman"/>
            <w:spacing w:val="3"/>
            <w:w w:val="103"/>
            <w:sz w:val="19"/>
            <w:szCs w:val="19"/>
          </w:rPr>
          <w:t>@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po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st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o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ffice.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u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tas.e</w:t>
        </w:r>
        <w:r w:rsidR="00FB2380" w:rsidRPr="008B41B2">
          <w:rPr>
            <w:rStyle w:val="Hyperlink"/>
            <w:rFonts w:eastAsia="Times New Roman"/>
            <w:spacing w:val="2"/>
            <w:w w:val="103"/>
            <w:sz w:val="19"/>
            <w:szCs w:val="19"/>
          </w:rPr>
          <w:t>du</w:t>
        </w:r>
        <w:r w:rsidR="00FB2380" w:rsidRPr="008B41B2">
          <w:rPr>
            <w:rStyle w:val="Hyperlink"/>
            <w:rFonts w:eastAsia="Times New Roman"/>
            <w:spacing w:val="1"/>
            <w:w w:val="103"/>
            <w:sz w:val="19"/>
            <w:szCs w:val="19"/>
          </w:rPr>
          <w:t>.a</w:t>
        </w:r>
        <w:r w:rsidR="00FB2380" w:rsidRPr="008B41B2">
          <w:rPr>
            <w:rStyle w:val="Hyperlink"/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 w:rsidR="00FB2380">
        <w:rPr>
          <w:rFonts w:eastAsia="Times New Roman"/>
          <w:spacing w:val="2"/>
          <w:w w:val="103"/>
          <w:sz w:val="19"/>
          <w:szCs w:val="19"/>
        </w:rPr>
        <w:t>20/09/2015</w:t>
      </w:r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</w:t>
      </w:r>
      <w:proofErr w:type="spellStart"/>
      <w:r w:rsidR="007D634E">
        <w:rPr>
          <w:rFonts w:eastAsia="Times New Roman"/>
          <w:spacing w:val="2"/>
          <w:w w:val="102"/>
          <w:sz w:val="19"/>
          <w:szCs w:val="19"/>
        </w:rPr>
        <w:t>Zhou____________________</w:t>
      </w:r>
      <w:r>
        <w:rPr>
          <w:rFonts w:eastAsia="Times New Roman"/>
          <w:spacing w:val="2"/>
          <w:w w:val="102"/>
          <w:sz w:val="19"/>
          <w:szCs w:val="19"/>
        </w:rPr>
        <w:t>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proofErr w:type="spellEnd"/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 w:rsidR="007D634E">
        <w:rPr>
          <w:rFonts w:eastAsia="Times New Roman"/>
          <w:spacing w:val="18"/>
          <w:sz w:val="19"/>
          <w:szCs w:val="19"/>
        </w:rPr>
        <w:t xml:space="preserve">     </w:t>
      </w:r>
      <w:proofErr w:type="spellStart"/>
      <w:r w:rsidR="007D634E">
        <w:rPr>
          <w:rFonts w:eastAsia="Times New Roman"/>
          <w:spacing w:val="18"/>
          <w:sz w:val="19"/>
          <w:szCs w:val="19"/>
        </w:rPr>
        <w:t>yuhao</w:t>
      </w:r>
      <w:proofErr w:type="spellEnd"/>
      <w:r w:rsidR="007D634E">
        <w:rPr>
          <w:rFonts w:eastAsia="Times New Roman"/>
          <w:spacing w:val="18"/>
          <w:sz w:val="19"/>
          <w:szCs w:val="19"/>
        </w:rPr>
        <w:t xml:space="preserve">         </w:t>
      </w:r>
      <w:r>
        <w:rPr>
          <w:rFonts w:eastAsia="Times New Roman"/>
          <w:spacing w:val="2"/>
          <w:w w:val="103"/>
          <w:sz w:val="19"/>
          <w:szCs w:val="19"/>
        </w:rPr>
        <w:t>________________</w:t>
      </w:r>
      <w:r>
        <w:rPr>
          <w:rFonts w:eastAsia="Times New Roman"/>
          <w:spacing w:val="6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</w:t>
      </w:r>
      <w:r w:rsidR="007D634E">
        <w:rPr>
          <w:rFonts w:eastAsia="Times New Roman"/>
          <w:spacing w:val="2"/>
          <w:sz w:val="19"/>
          <w:szCs w:val="19"/>
        </w:rPr>
        <w:t>391685</w:t>
      </w:r>
      <w:r>
        <w:rPr>
          <w:rFonts w:eastAsia="Times New Roman"/>
          <w:spacing w:val="2"/>
          <w:sz w:val="19"/>
          <w:szCs w:val="19"/>
        </w:rPr>
        <w:t>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 w:rsidR="007D634E">
        <w:rPr>
          <w:rFonts w:eastAsia="Times New Roman"/>
          <w:spacing w:val="18"/>
          <w:sz w:val="19"/>
          <w:szCs w:val="19"/>
        </w:rPr>
        <w:t xml:space="preserve">   yzhou28</w:t>
      </w:r>
      <w:hyperlink r:id="rId10"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</w:t>
      </w:r>
      <w:r w:rsidR="007D634E">
        <w:rPr>
          <w:rFonts w:eastAsia="Times New Roman"/>
          <w:spacing w:val="2"/>
          <w:w w:val="102"/>
          <w:sz w:val="19"/>
          <w:szCs w:val="19"/>
        </w:rPr>
        <w:t>Yuhao Zhou</w:t>
      </w:r>
      <w:r>
        <w:rPr>
          <w:rFonts w:eastAsia="Times New Roman"/>
          <w:spacing w:val="2"/>
          <w:w w:val="102"/>
          <w:sz w:val="19"/>
          <w:szCs w:val="19"/>
        </w:rPr>
        <w:t>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</w:t>
      </w:r>
      <w:r w:rsidR="007D634E">
        <w:rPr>
          <w:rFonts w:eastAsia="Times New Roman"/>
          <w:spacing w:val="2"/>
          <w:w w:val="103"/>
          <w:sz w:val="19"/>
          <w:szCs w:val="19"/>
        </w:rPr>
        <w:t>28/09/2015</w:t>
      </w:r>
      <w:bookmarkStart w:id="0" w:name="_GoBack"/>
      <w:bookmarkEnd w:id="0"/>
      <w:r>
        <w:rPr>
          <w:rFonts w:eastAsia="Times New Roman"/>
          <w:spacing w:val="2"/>
          <w:w w:val="103"/>
          <w:sz w:val="19"/>
          <w:szCs w:val="19"/>
        </w:rPr>
        <w:t>_____</w:t>
      </w:r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90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</w:t>
      </w:r>
      <w:r>
        <w:rPr>
          <w:rFonts w:eastAsia="Times New Roman"/>
          <w:spacing w:val="5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_______________________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11">
        <w:r>
          <w:rPr>
            <w:rFonts w:eastAsia="Times New Roman"/>
            <w:spacing w:val="2"/>
            <w:w w:val="103"/>
            <w:sz w:val="19"/>
            <w:szCs w:val="19"/>
          </w:rPr>
          <w:t>___________________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_________________</w:t>
      </w:r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84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4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</w:t>
      </w:r>
      <w:r>
        <w:rPr>
          <w:rFonts w:eastAsia="Times New Roman"/>
          <w:spacing w:val="3"/>
          <w:w w:val="103"/>
          <w:sz w:val="19"/>
          <w:szCs w:val="19"/>
        </w:rPr>
        <w:t>_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12">
        <w:r>
          <w:rPr>
            <w:rFonts w:eastAsia="Times New Roman"/>
            <w:spacing w:val="2"/>
            <w:w w:val="103"/>
            <w:sz w:val="19"/>
            <w:szCs w:val="19"/>
          </w:rPr>
          <w:t>___________________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spacing w:before="5"/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_________________</w:t>
      </w:r>
    </w:p>
    <w:p w:rsidR="00A960AD" w:rsidRDefault="00A960AD">
      <w:pPr>
        <w:spacing w:before="2" w:line="240" w:lineRule="exact"/>
        <w:rPr>
          <w:sz w:val="24"/>
          <w:szCs w:val="24"/>
        </w:rPr>
      </w:pPr>
    </w:p>
    <w:p w:rsidR="00A960AD" w:rsidRDefault="00835495">
      <w:pPr>
        <w:spacing w:line="390" w:lineRule="auto"/>
        <w:ind w:left="139" w:right="937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F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il</w:t>
      </w:r>
      <w:r>
        <w:rPr>
          <w:rFonts w:eastAsia="Times New Roman"/>
          <w:sz w:val="19"/>
          <w:szCs w:val="19"/>
        </w:rPr>
        <w:t>y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</w:t>
      </w:r>
      <w:r>
        <w:rPr>
          <w:rFonts w:eastAsia="Times New Roman"/>
          <w:spacing w:val="4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G</w:t>
      </w:r>
      <w:r>
        <w:rPr>
          <w:rFonts w:eastAsia="Times New Roman"/>
          <w:spacing w:val="1"/>
          <w:w w:val="102"/>
          <w:sz w:val="19"/>
          <w:szCs w:val="19"/>
        </w:rPr>
        <w:t>i</w:t>
      </w:r>
      <w:r>
        <w:rPr>
          <w:rFonts w:eastAsia="Times New Roman"/>
          <w:spacing w:val="2"/>
          <w:w w:val="102"/>
          <w:sz w:val="19"/>
          <w:szCs w:val="19"/>
        </w:rPr>
        <w:t>v</w:t>
      </w:r>
      <w:r>
        <w:rPr>
          <w:rFonts w:eastAsia="Times New Roman"/>
          <w:spacing w:val="1"/>
          <w:w w:val="102"/>
          <w:sz w:val="19"/>
          <w:szCs w:val="19"/>
        </w:rPr>
        <w:t>e</w:t>
      </w:r>
      <w:r>
        <w:rPr>
          <w:rFonts w:eastAsia="Times New Roman"/>
          <w:w w:val="102"/>
          <w:sz w:val="19"/>
          <w:szCs w:val="19"/>
        </w:rPr>
        <w:t>n</w:t>
      </w:r>
      <w:r>
        <w:rPr>
          <w:rFonts w:eastAsia="Times New Roman"/>
          <w:spacing w:val="35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3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 xml:space="preserve">_______________________________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_________________</w:t>
      </w:r>
      <w:r>
        <w:rPr>
          <w:rFonts w:eastAsia="Times New Roman"/>
          <w:sz w:val="19"/>
          <w:szCs w:val="19"/>
        </w:rPr>
        <w:t xml:space="preserve">_  </w:t>
      </w:r>
      <w:r>
        <w:rPr>
          <w:rFonts w:eastAsia="Times New Roman"/>
          <w:spacing w:val="11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se</w:t>
      </w:r>
      <w:r>
        <w:rPr>
          <w:rFonts w:eastAsia="Times New Roman"/>
          <w:sz w:val="19"/>
          <w:szCs w:val="19"/>
        </w:rPr>
        <w:t>r</w:t>
      </w:r>
      <w:r>
        <w:rPr>
          <w:rFonts w:eastAsia="Times New Roman"/>
          <w:spacing w:val="15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pacing w:val="1"/>
          <w:sz w:val="19"/>
          <w:szCs w:val="19"/>
        </w:rPr>
        <w:t>a</w:t>
      </w:r>
      <w:r>
        <w:rPr>
          <w:rFonts w:eastAsia="Times New Roman"/>
          <w:spacing w:val="2"/>
          <w:sz w:val="19"/>
          <w:szCs w:val="19"/>
        </w:rPr>
        <w:t>m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8"/>
          <w:sz w:val="19"/>
          <w:szCs w:val="19"/>
        </w:rPr>
        <w:t xml:space="preserve"> </w:t>
      </w:r>
      <w:hyperlink r:id="rId13">
        <w:r>
          <w:rPr>
            <w:rFonts w:eastAsia="Times New Roman"/>
            <w:spacing w:val="2"/>
            <w:w w:val="103"/>
            <w:sz w:val="19"/>
            <w:szCs w:val="19"/>
          </w:rPr>
          <w:t>___________________</w:t>
        </w:r>
        <w:r>
          <w:rPr>
            <w:rFonts w:eastAsia="Times New Roman"/>
            <w:spacing w:val="3"/>
            <w:w w:val="103"/>
            <w:sz w:val="19"/>
            <w:szCs w:val="19"/>
          </w:rPr>
          <w:t>@</w:t>
        </w:r>
        <w:r>
          <w:rPr>
            <w:rFonts w:eastAsia="Times New Roman"/>
            <w:spacing w:val="2"/>
            <w:w w:val="103"/>
            <w:sz w:val="19"/>
            <w:szCs w:val="19"/>
          </w:rPr>
          <w:t>po</w:t>
        </w:r>
        <w:r>
          <w:rPr>
            <w:rFonts w:eastAsia="Times New Roman"/>
            <w:spacing w:val="1"/>
            <w:w w:val="103"/>
            <w:sz w:val="19"/>
            <w:szCs w:val="19"/>
          </w:rPr>
          <w:t>st</w:t>
        </w:r>
        <w:r>
          <w:rPr>
            <w:rFonts w:eastAsia="Times New Roman"/>
            <w:spacing w:val="2"/>
            <w:w w:val="103"/>
            <w:sz w:val="19"/>
            <w:szCs w:val="19"/>
          </w:rPr>
          <w:t>o</w:t>
        </w:r>
        <w:r>
          <w:rPr>
            <w:rFonts w:eastAsia="Times New Roman"/>
            <w:spacing w:val="1"/>
            <w:w w:val="103"/>
            <w:sz w:val="19"/>
            <w:szCs w:val="19"/>
          </w:rPr>
          <w:t>ffice.</w:t>
        </w:r>
        <w:r>
          <w:rPr>
            <w:rFonts w:eastAsia="Times New Roman"/>
            <w:spacing w:val="2"/>
            <w:w w:val="103"/>
            <w:sz w:val="19"/>
            <w:szCs w:val="19"/>
          </w:rPr>
          <w:t>u</w:t>
        </w:r>
        <w:r>
          <w:rPr>
            <w:rFonts w:eastAsia="Times New Roman"/>
            <w:spacing w:val="1"/>
            <w:w w:val="103"/>
            <w:sz w:val="19"/>
            <w:szCs w:val="19"/>
          </w:rPr>
          <w:t>tas.e</w:t>
        </w:r>
        <w:r>
          <w:rPr>
            <w:rFonts w:eastAsia="Times New Roman"/>
            <w:spacing w:val="2"/>
            <w:w w:val="103"/>
            <w:sz w:val="19"/>
            <w:szCs w:val="19"/>
          </w:rPr>
          <w:t>du</w:t>
        </w:r>
        <w:r>
          <w:rPr>
            <w:rFonts w:eastAsia="Times New Roman"/>
            <w:spacing w:val="1"/>
            <w:w w:val="103"/>
            <w:sz w:val="19"/>
            <w:szCs w:val="19"/>
          </w:rPr>
          <w:t>.a</w:t>
        </w:r>
        <w:r>
          <w:rPr>
            <w:rFonts w:eastAsia="Times New Roman"/>
            <w:w w:val="103"/>
            <w:sz w:val="19"/>
            <w:szCs w:val="19"/>
          </w:rPr>
          <w:t>u</w:t>
        </w:r>
      </w:hyperlink>
    </w:p>
    <w:p w:rsidR="00A960AD" w:rsidRDefault="00835495">
      <w:pPr>
        <w:ind w:left="139"/>
        <w:rPr>
          <w:sz w:val="19"/>
          <w:szCs w:val="19"/>
        </w:rPr>
      </w:pP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t</w:t>
      </w:r>
      <w:r>
        <w:rPr>
          <w:rFonts w:eastAsia="Times New Roman"/>
          <w:spacing w:val="2"/>
          <w:sz w:val="19"/>
          <w:szCs w:val="19"/>
        </w:rPr>
        <w:t>ud</w:t>
      </w:r>
      <w:r>
        <w:rPr>
          <w:rFonts w:eastAsia="Times New Roman"/>
          <w:spacing w:val="1"/>
          <w:sz w:val="19"/>
          <w:szCs w:val="19"/>
        </w:rPr>
        <w:t>e</w:t>
      </w:r>
      <w:r>
        <w:rPr>
          <w:rFonts w:eastAsia="Times New Roman"/>
          <w:spacing w:val="2"/>
          <w:sz w:val="19"/>
          <w:szCs w:val="19"/>
        </w:rPr>
        <w:t>n</w:t>
      </w:r>
      <w:r>
        <w:rPr>
          <w:rFonts w:eastAsia="Times New Roman"/>
          <w:sz w:val="19"/>
          <w:szCs w:val="19"/>
        </w:rPr>
        <w:t>t</w:t>
      </w:r>
      <w:r>
        <w:rPr>
          <w:rFonts w:eastAsia="Times New Roman"/>
          <w:spacing w:val="20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S</w:t>
      </w:r>
      <w:r>
        <w:rPr>
          <w:rFonts w:eastAsia="Times New Roman"/>
          <w:spacing w:val="1"/>
          <w:sz w:val="19"/>
          <w:szCs w:val="19"/>
        </w:rPr>
        <w:t>i</w:t>
      </w:r>
      <w:r>
        <w:rPr>
          <w:rFonts w:eastAsia="Times New Roman"/>
          <w:spacing w:val="2"/>
          <w:sz w:val="19"/>
          <w:szCs w:val="19"/>
        </w:rPr>
        <w:t>gn</w:t>
      </w:r>
      <w:r>
        <w:rPr>
          <w:rFonts w:eastAsia="Times New Roman"/>
          <w:spacing w:val="1"/>
          <w:sz w:val="19"/>
          <w:szCs w:val="19"/>
        </w:rPr>
        <w:t>at</w:t>
      </w:r>
      <w:r>
        <w:rPr>
          <w:rFonts w:eastAsia="Times New Roman"/>
          <w:spacing w:val="2"/>
          <w:sz w:val="19"/>
          <w:szCs w:val="19"/>
        </w:rPr>
        <w:t>u</w:t>
      </w:r>
      <w:r>
        <w:rPr>
          <w:rFonts w:eastAsia="Times New Roman"/>
          <w:spacing w:val="1"/>
          <w:sz w:val="19"/>
          <w:szCs w:val="19"/>
        </w:rPr>
        <w:t>re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26"/>
          <w:sz w:val="19"/>
          <w:szCs w:val="19"/>
        </w:rPr>
        <w:t xml:space="preserve"> </w:t>
      </w:r>
      <w:r>
        <w:rPr>
          <w:rFonts w:eastAsia="Times New Roman"/>
          <w:spacing w:val="2"/>
          <w:w w:val="102"/>
          <w:sz w:val="19"/>
          <w:szCs w:val="19"/>
        </w:rPr>
        <w:t>_______________________________________</w:t>
      </w:r>
      <w:r>
        <w:rPr>
          <w:rFonts w:eastAsia="Times New Roman"/>
          <w:spacing w:val="5"/>
          <w:w w:val="102"/>
          <w:sz w:val="19"/>
          <w:szCs w:val="19"/>
        </w:rPr>
        <w:t>_</w:t>
      </w:r>
      <w:r>
        <w:rPr>
          <w:rFonts w:eastAsia="Times New Roman"/>
          <w:spacing w:val="2"/>
          <w:w w:val="102"/>
          <w:sz w:val="19"/>
          <w:szCs w:val="19"/>
        </w:rPr>
        <w:t>______</w:t>
      </w:r>
      <w:r>
        <w:rPr>
          <w:rFonts w:eastAsia="Times New Roman"/>
          <w:w w:val="102"/>
          <w:sz w:val="19"/>
          <w:szCs w:val="19"/>
        </w:rPr>
        <w:t>_</w:t>
      </w:r>
      <w:r>
        <w:rPr>
          <w:rFonts w:eastAsia="Times New Roman"/>
          <w:spacing w:val="47"/>
          <w:w w:val="102"/>
          <w:sz w:val="19"/>
          <w:szCs w:val="19"/>
        </w:rPr>
        <w:t xml:space="preserve"> </w:t>
      </w:r>
      <w:r>
        <w:rPr>
          <w:rFonts w:eastAsia="Times New Roman"/>
          <w:spacing w:val="2"/>
          <w:sz w:val="19"/>
          <w:szCs w:val="19"/>
        </w:rPr>
        <w:t>D</w:t>
      </w:r>
      <w:r>
        <w:rPr>
          <w:rFonts w:eastAsia="Times New Roman"/>
          <w:spacing w:val="1"/>
          <w:sz w:val="19"/>
          <w:szCs w:val="19"/>
        </w:rPr>
        <w:t>ate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spacing w:val="16"/>
          <w:sz w:val="19"/>
          <w:szCs w:val="19"/>
        </w:rPr>
        <w:t xml:space="preserve"> </w:t>
      </w:r>
      <w:r>
        <w:rPr>
          <w:rFonts w:eastAsia="Times New Roman"/>
          <w:spacing w:val="2"/>
          <w:w w:val="103"/>
          <w:sz w:val="19"/>
          <w:szCs w:val="19"/>
        </w:rPr>
        <w:t>_________________</w:t>
      </w:r>
    </w:p>
    <w:p w:rsidR="00A960AD" w:rsidRDefault="00835495">
      <w:pPr>
        <w:spacing w:before="1"/>
        <w:ind w:left="5105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I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mor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6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peop</w:t>
      </w:r>
      <w:r>
        <w:rPr>
          <w:rFonts w:eastAsia="Times New Roman"/>
          <w:sz w:val="16"/>
          <w:szCs w:val="16"/>
        </w:rPr>
        <w:t>le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grou</w:t>
      </w:r>
      <w:r>
        <w:rPr>
          <w:rFonts w:eastAsia="Times New Roman"/>
          <w:sz w:val="16"/>
          <w:szCs w:val="16"/>
        </w:rPr>
        <w:t>p,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w</w:t>
      </w:r>
      <w:r>
        <w:rPr>
          <w:rFonts w:eastAsia="Times New Roman"/>
          <w:sz w:val="16"/>
          <w:szCs w:val="16"/>
        </w:rPr>
        <w:t>o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covershee</w:t>
      </w:r>
      <w:r>
        <w:rPr>
          <w:rFonts w:eastAsia="Times New Roman"/>
          <w:sz w:val="16"/>
          <w:szCs w:val="16"/>
        </w:rPr>
        <w:t>ts</w:t>
      </w:r>
    </w:p>
    <w:p w:rsidR="00A960AD" w:rsidRDefault="00A960AD">
      <w:pPr>
        <w:spacing w:before="20" w:line="240" w:lineRule="exact"/>
        <w:rPr>
          <w:sz w:val="24"/>
          <w:szCs w:val="24"/>
        </w:rPr>
      </w:pPr>
    </w:p>
    <w:p w:rsidR="00A960AD" w:rsidRDefault="00835495">
      <w:pPr>
        <w:spacing w:before="41"/>
        <w:ind w:left="13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pacing w:val="1"/>
          <w:sz w:val="19"/>
          <w:szCs w:val="19"/>
        </w:rPr>
        <w:t>t</w:t>
      </w:r>
      <w:r>
        <w:rPr>
          <w:rFonts w:ascii="Arial" w:eastAsia="Arial" w:hAnsi="Arial" w:cs="Arial"/>
          <w:b/>
          <w:spacing w:val="2"/>
          <w:sz w:val="19"/>
          <w:szCs w:val="19"/>
        </w:rPr>
        <w:t>e</w:t>
      </w:r>
      <w:r>
        <w:rPr>
          <w:rFonts w:ascii="Arial" w:eastAsia="Arial" w:hAnsi="Arial" w:cs="Arial"/>
          <w:b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spacing w:val="2"/>
          <w:sz w:val="19"/>
          <w:szCs w:val="19"/>
        </w:rPr>
        <w:t>en</w:t>
      </w:r>
      <w:r>
        <w:rPr>
          <w:rFonts w:ascii="Arial" w:eastAsia="Arial" w:hAnsi="Arial" w:cs="Arial"/>
          <w:b/>
          <w:sz w:val="19"/>
          <w:szCs w:val="19"/>
        </w:rPr>
        <w:t>t</w:t>
      </w:r>
      <w:r>
        <w:rPr>
          <w:rFonts w:ascii="Arial" w:eastAsia="Arial" w:hAnsi="Arial" w:cs="Arial"/>
          <w:b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o</w:t>
      </w:r>
      <w:r>
        <w:rPr>
          <w:rFonts w:ascii="Arial" w:eastAsia="Arial" w:hAnsi="Arial" w:cs="Arial"/>
          <w:b/>
          <w:sz w:val="19"/>
          <w:szCs w:val="19"/>
        </w:rPr>
        <w:t>n</w:t>
      </w:r>
      <w:r>
        <w:rPr>
          <w:rFonts w:ascii="Arial" w:eastAsia="Arial" w:hAnsi="Arial" w:cs="Arial"/>
          <w:b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P</w:t>
      </w:r>
      <w:r>
        <w:rPr>
          <w:rFonts w:ascii="Arial" w:eastAsia="Arial" w:hAnsi="Arial" w:cs="Arial"/>
          <w:b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spacing w:val="2"/>
          <w:sz w:val="19"/>
          <w:szCs w:val="19"/>
        </w:rPr>
        <w:t>ag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sz w:val="19"/>
          <w:szCs w:val="19"/>
        </w:rPr>
        <w:t>a</w:t>
      </w:r>
      <w:r>
        <w:rPr>
          <w:rFonts w:ascii="Arial" w:eastAsia="Arial" w:hAnsi="Arial" w:cs="Arial"/>
          <w:b/>
          <w:spacing w:val="1"/>
          <w:sz w:val="19"/>
          <w:szCs w:val="19"/>
        </w:rPr>
        <w:t>ri</w:t>
      </w:r>
      <w:r>
        <w:rPr>
          <w:rFonts w:ascii="Arial" w:eastAsia="Arial" w:hAnsi="Arial" w:cs="Arial"/>
          <w:b/>
          <w:spacing w:val="2"/>
          <w:sz w:val="19"/>
          <w:szCs w:val="19"/>
        </w:rPr>
        <w:t>s</w:t>
      </w:r>
      <w:r>
        <w:rPr>
          <w:rFonts w:ascii="Arial" w:eastAsia="Arial" w:hAnsi="Arial" w:cs="Arial"/>
          <w:b/>
          <w:sz w:val="19"/>
          <w:szCs w:val="19"/>
        </w:rPr>
        <w:t>m</w:t>
      </w:r>
      <w:r>
        <w:rPr>
          <w:rFonts w:ascii="Arial" w:eastAsia="Arial" w:hAnsi="Arial" w:cs="Arial"/>
          <w:b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an</w:t>
      </w:r>
      <w:r>
        <w:rPr>
          <w:rFonts w:ascii="Arial" w:eastAsia="Arial" w:hAnsi="Arial" w:cs="Arial"/>
          <w:b/>
          <w:sz w:val="19"/>
          <w:szCs w:val="19"/>
        </w:rPr>
        <w:t>d</w:t>
      </w:r>
      <w:r>
        <w:rPr>
          <w:rFonts w:ascii="Arial" w:eastAsia="Arial" w:hAnsi="Arial" w:cs="Arial"/>
          <w:b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2"/>
          <w:sz w:val="19"/>
          <w:szCs w:val="19"/>
        </w:rPr>
        <w:t>Acade</w:t>
      </w:r>
      <w:r>
        <w:rPr>
          <w:rFonts w:ascii="Arial" w:eastAsia="Arial" w:hAnsi="Arial" w:cs="Arial"/>
          <w:b/>
          <w:spacing w:val="3"/>
          <w:sz w:val="19"/>
          <w:szCs w:val="19"/>
        </w:rPr>
        <w:t>m</w:t>
      </w:r>
      <w:r>
        <w:rPr>
          <w:rFonts w:ascii="Arial" w:eastAsia="Arial" w:hAnsi="Arial" w:cs="Arial"/>
          <w:b/>
          <w:spacing w:val="1"/>
          <w:sz w:val="19"/>
          <w:szCs w:val="19"/>
        </w:rPr>
        <w:t>i</w:t>
      </w:r>
      <w:r>
        <w:rPr>
          <w:rFonts w:ascii="Arial" w:eastAsia="Arial" w:hAnsi="Arial" w:cs="Arial"/>
          <w:b/>
          <w:sz w:val="19"/>
          <w:szCs w:val="19"/>
        </w:rPr>
        <w:t>c</w:t>
      </w:r>
      <w:r>
        <w:rPr>
          <w:rFonts w:ascii="Arial" w:eastAsia="Arial" w:hAnsi="Arial" w:cs="Arial"/>
          <w:b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pacing w:val="1"/>
          <w:w w:val="103"/>
          <w:sz w:val="19"/>
          <w:szCs w:val="19"/>
        </w:rPr>
        <w:t>I</w:t>
      </w:r>
      <w:r>
        <w:rPr>
          <w:rFonts w:ascii="Arial" w:eastAsia="Arial" w:hAnsi="Arial" w:cs="Arial"/>
          <w:b/>
          <w:spacing w:val="2"/>
          <w:w w:val="103"/>
          <w:sz w:val="19"/>
          <w:szCs w:val="19"/>
        </w:rPr>
        <w:t>n</w:t>
      </w:r>
      <w:r>
        <w:rPr>
          <w:rFonts w:ascii="Arial" w:eastAsia="Arial" w:hAnsi="Arial" w:cs="Arial"/>
          <w:b/>
          <w:spacing w:val="1"/>
          <w:w w:val="103"/>
          <w:sz w:val="19"/>
          <w:szCs w:val="19"/>
        </w:rPr>
        <w:t>t</w:t>
      </w:r>
      <w:r>
        <w:rPr>
          <w:rFonts w:ascii="Arial" w:eastAsia="Arial" w:hAnsi="Arial" w:cs="Arial"/>
          <w:b/>
          <w:spacing w:val="2"/>
          <w:w w:val="103"/>
          <w:sz w:val="19"/>
          <w:szCs w:val="19"/>
        </w:rPr>
        <w:t>eg</w:t>
      </w:r>
      <w:r>
        <w:rPr>
          <w:rFonts w:ascii="Arial" w:eastAsia="Arial" w:hAnsi="Arial" w:cs="Arial"/>
          <w:b/>
          <w:spacing w:val="1"/>
          <w:w w:val="103"/>
          <w:sz w:val="19"/>
          <w:szCs w:val="19"/>
        </w:rPr>
        <w:t>rit</w:t>
      </w:r>
      <w:r>
        <w:rPr>
          <w:rFonts w:ascii="Arial" w:eastAsia="Arial" w:hAnsi="Arial" w:cs="Arial"/>
          <w:b/>
          <w:w w:val="103"/>
          <w:sz w:val="19"/>
          <w:szCs w:val="19"/>
        </w:rPr>
        <w:t>y</w:t>
      </w:r>
    </w:p>
    <w:p w:rsidR="00A960AD" w:rsidRDefault="00835495">
      <w:pPr>
        <w:spacing w:before="60" w:line="244" w:lineRule="auto"/>
        <w:ind w:left="139" w:right="891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ag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ar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is a </w:t>
      </w:r>
      <w:r>
        <w:rPr>
          <w:rFonts w:eastAsia="Times New Roman"/>
          <w:spacing w:val="1"/>
          <w:sz w:val="16"/>
          <w:szCs w:val="16"/>
        </w:rPr>
        <w:t>for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f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chea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ng</w:t>
      </w:r>
      <w:r>
        <w:rPr>
          <w:rFonts w:eastAsia="Times New Roman"/>
          <w:sz w:val="16"/>
          <w:szCs w:val="16"/>
        </w:rPr>
        <w:t>.</w:t>
      </w:r>
      <w:r>
        <w:rPr>
          <w:rFonts w:eastAsia="Times New Roman"/>
          <w:spacing w:val="-9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I</w:t>
      </w:r>
      <w:r>
        <w:rPr>
          <w:rFonts w:eastAsia="Times New Roman"/>
          <w:sz w:val="16"/>
          <w:szCs w:val="16"/>
        </w:rPr>
        <w:t>t is t</w:t>
      </w:r>
      <w:r>
        <w:rPr>
          <w:rFonts w:eastAsia="Times New Roman"/>
          <w:spacing w:val="1"/>
          <w:sz w:val="16"/>
          <w:szCs w:val="16"/>
        </w:rPr>
        <w:t>ak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someon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se</w:t>
      </w:r>
      <w:r>
        <w:rPr>
          <w:rFonts w:eastAsia="Times New Roman"/>
          <w:sz w:val="16"/>
          <w:szCs w:val="16"/>
        </w:rPr>
        <w:t>'s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hough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1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wr</w:t>
      </w:r>
      <w:r>
        <w:rPr>
          <w:rFonts w:eastAsia="Times New Roman"/>
          <w:sz w:val="16"/>
          <w:szCs w:val="16"/>
        </w:rPr>
        <w:t>iti</w:t>
      </w:r>
      <w:r>
        <w:rPr>
          <w:rFonts w:eastAsia="Times New Roman"/>
          <w:spacing w:val="1"/>
          <w:sz w:val="16"/>
          <w:szCs w:val="16"/>
        </w:rPr>
        <w:t>ng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nven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1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represen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10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pacing w:val="2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 xml:space="preserve">s </w:t>
      </w:r>
      <w:r>
        <w:rPr>
          <w:rFonts w:eastAsia="Times New Roman"/>
          <w:spacing w:val="1"/>
          <w:sz w:val="16"/>
          <w:szCs w:val="16"/>
        </w:rPr>
        <w:t>you</w:t>
      </w:r>
      <w:r>
        <w:rPr>
          <w:rFonts w:eastAsia="Times New Roman"/>
          <w:sz w:val="16"/>
          <w:szCs w:val="16"/>
        </w:rPr>
        <w:t xml:space="preserve">r </w:t>
      </w:r>
      <w:r>
        <w:rPr>
          <w:rFonts w:eastAsia="Times New Roman"/>
          <w:spacing w:val="1"/>
          <w:sz w:val="16"/>
          <w:szCs w:val="16"/>
        </w:rPr>
        <w:t>own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examp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:</w:t>
      </w:r>
    </w:p>
    <w:p w:rsidR="00A960AD" w:rsidRDefault="00835495">
      <w:pPr>
        <w:spacing w:before="10"/>
        <w:ind w:left="499"/>
        <w:rPr>
          <w:sz w:val="16"/>
          <w:szCs w:val="16"/>
        </w:rPr>
      </w:pPr>
      <w:r>
        <w:rPr>
          <w:rFonts w:eastAsia="Times New Roman"/>
          <w:w w:val="130"/>
          <w:sz w:val="16"/>
          <w:szCs w:val="16"/>
        </w:rPr>
        <w:t xml:space="preserve">•    </w:t>
      </w:r>
      <w:r>
        <w:rPr>
          <w:rFonts w:eastAsia="Times New Roman"/>
          <w:spacing w:val="27"/>
          <w:w w:val="13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ho</w:t>
      </w:r>
      <w:r>
        <w:rPr>
          <w:rFonts w:eastAsia="Times New Roman"/>
          <w:sz w:val="16"/>
          <w:szCs w:val="16"/>
        </w:rPr>
        <w:t>r's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d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hou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pacing w:val="2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tti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in </w:t>
      </w:r>
      <w:r>
        <w:rPr>
          <w:rFonts w:eastAsia="Times New Roman"/>
          <w:spacing w:val="1"/>
          <w:sz w:val="16"/>
          <w:szCs w:val="16"/>
        </w:rPr>
        <w:t>quo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8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mark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</w:t>
      </w:r>
      <w:r>
        <w:rPr>
          <w:rFonts w:eastAsia="Times New Roman"/>
          <w:sz w:val="16"/>
          <w:szCs w:val="16"/>
        </w:rPr>
        <w:t>iti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source</w:t>
      </w:r>
      <w:r>
        <w:rPr>
          <w:rFonts w:eastAsia="Times New Roman"/>
          <w:sz w:val="16"/>
          <w:szCs w:val="16"/>
        </w:rPr>
        <w:t>;</w:t>
      </w:r>
    </w:p>
    <w:p w:rsidR="00A960AD" w:rsidRDefault="00835495">
      <w:pPr>
        <w:spacing w:before="17"/>
        <w:ind w:left="499"/>
        <w:rPr>
          <w:sz w:val="16"/>
          <w:szCs w:val="16"/>
        </w:rPr>
      </w:pPr>
      <w:r>
        <w:rPr>
          <w:rFonts w:eastAsia="Times New Roman"/>
          <w:w w:val="130"/>
          <w:sz w:val="16"/>
          <w:szCs w:val="16"/>
        </w:rPr>
        <w:t xml:space="preserve">•    </w:t>
      </w:r>
      <w:r>
        <w:rPr>
          <w:rFonts w:eastAsia="Times New Roman"/>
          <w:spacing w:val="27"/>
          <w:w w:val="13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ho</w:t>
      </w:r>
      <w:r>
        <w:rPr>
          <w:rFonts w:eastAsia="Times New Roman"/>
          <w:sz w:val="16"/>
          <w:szCs w:val="16"/>
        </w:rPr>
        <w:t>r's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dea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hou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ope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acknow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edgmen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1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</w:t>
      </w:r>
      <w:r>
        <w:rPr>
          <w:rFonts w:eastAsia="Times New Roman"/>
          <w:sz w:val="16"/>
          <w:szCs w:val="16"/>
        </w:rPr>
        <w:t>;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or</w:t>
      </w:r>
    </w:p>
    <w:p w:rsidR="00A960AD" w:rsidRDefault="00835495">
      <w:pPr>
        <w:spacing w:before="17"/>
        <w:ind w:left="499"/>
        <w:rPr>
          <w:sz w:val="16"/>
          <w:szCs w:val="16"/>
        </w:rPr>
      </w:pPr>
      <w:r>
        <w:rPr>
          <w:rFonts w:eastAsia="Times New Roman"/>
          <w:w w:val="130"/>
          <w:sz w:val="16"/>
          <w:szCs w:val="16"/>
        </w:rPr>
        <w:t xml:space="preserve">•    </w:t>
      </w:r>
      <w:r>
        <w:rPr>
          <w:rFonts w:eastAsia="Times New Roman"/>
          <w:spacing w:val="27"/>
          <w:w w:val="130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copy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ano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uden</w:t>
      </w:r>
      <w:r>
        <w:rPr>
          <w:rFonts w:eastAsia="Times New Roman"/>
          <w:sz w:val="16"/>
          <w:szCs w:val="16"/>
        </w:rPr>
        <w:t>t's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work</w:t>
      </w:r>
      <w:r>
        <w:rPr>
          <w:rFonts w:eastAsia="Times New Roman"/>
          <w:sz w:val="16"/>
          <w:szCs w:val="16"/>
        </w:rPr>
        <w:t>.</w:t>
      </w:r>
    </w:p>
    <w:p w:rsidR="00A960AD" w:rsidRDefault="00835495">
      <w:pPr>
        <w:spacing w:before="3"/>
        <w:ind w:left="139" w:right="1431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I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yo</w:t>
      </w:r>
      <w:r>
        <w:rPr>
          <w:rFonts w:eastAsia="Times New Roman"/>
          <w:sz w:val="16"/>
          <w:szCs w:val="16"/>
        </w:rPr>
        <w:t>u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hav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doub</w:t>
      </w:r>
      <w:r>
        <w:rPr>
          <w:rFonts w:eastAsia="Times New Roman"/>
          <w:sz w:val="16"/>
          <w:szCs w:val="16"/>
        </w:rPr>
        <w:t>ts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abou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ho</w:t>
      </w:r>
      <w:r>
        <w:rPr>
          <w:rFonts w:eastAsia="Times New Roman"/>
          <w:sz w:val="16"/>
          <w:szCs w:val="16"/>
        </w:rPr>
        <w:t>w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to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refe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to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wor</w:t>
      </w:r>
      <w:r>
        <w:rPr>
          <w:rFonts w:eastAsia="Times New Roman"/>
          <w:sz w:val="16"/>
          <w:szCs w:val="16"/>
        </w:rPr>
        <w:t>k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f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her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you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ass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gnmen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1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eas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consu</w:t>
      </w:r>
      <w:r>
        <w:rPr>
          <w:rFonts w:eastAsia="Times New Roman"/>
          <w:sz w:val="16"/>
          <w:szCs w:val="16"/>
        </w:rPr>
        <w:t>lt</w:t>
      </w:r>
      <w:r>
        <w:rPr>
          <w:rFonts w:eastAsia="Times New Roman"/>
          <w:spacing w:val="-8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you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ec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for re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evan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referenc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9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gu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de</w:t>
      </w:r>
      <w:r>
        <w:rPr>
          <w:rFonts w:eastAsia="Times New Roman"/>
          <w:sz w:val="16"/>
          <w:szCs w:val="16"/>
        </w:rPr>
        <w:t>li</w:t>
      </w:r>
      <w:r>
        <w:rPr>
          <w:rFonts w:eastAsia="Times New Roman"/>
          <w:spacing w:val="1"/>
          <w:sz w:val="16"/>
          <w:szCs w:val="16"/>
        </w:rPr>
        <w:t>nes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1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academ</w:t>
      </w:r>
      <w:r>
        <w:rPr>
          <w:rFonts w:eastAsia="Times New Roman"/>
          <w:sz w:val="16"/>
          <w:szCs w:val="16"/>
        </w:rPr>
        <w:t>ic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egr</w:t>
      </w:r>
      <w:r>
        <w:rPr>
          <w:rFonts w:eastAsia="Times New Roman"/>
          <w:sz w:val="16"/>
          <w:szCs w:val="16"/>
        </w:rPr>
        <w:t>ity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resource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we</w:t>
      </w:r>
      <w:r>
        <w:rPr>
          <w:rFonts w:eastAsia="Times New Roman"/>
          <w:sz w:val="16"/>
          <w:szCs w:val="16"/>
        </w:rPr>
        <w:t>b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 xml:space="preserve">t </w:t>
      </w:r>
      <w:hyperlink r:id="rId14">
        <w:r>
          <w:rPr>
            <w:rFonts w:eastAsia="Times New Roman"/>
            <w:spacing w:val="1"/>
            <w:sz w:val="16"/>
            <w:szCs w:val="16"/>
          </w:rPr>
          <w:t>h</w:t>
        </w:r>
        <w:r>
          <w:rPr>
            <w:rFonts w:eastAsia="Times New Roman"/>
            <w:sz w:val="16"/>
            <w:szCs w:val="16"/>
          </w:rPr>
          <w:t>tt</w:t>
        </w:r>
        <w:r>
          <w:rPr>
            <w:rFonts w:eastAsia="Times New Roman"/>
            <w:spacing w:val="1"/>
            <w:sz w:val="16"/>
            <w:szCs w:val="16"/>
          </w:rPr>
          <w:t>p</w:t>
        </w:r>
        <w:r>
          <w:rPr>
            <w:rFonts w:eastAsia="Times New Roman"/>
            <w:sz w:val="16"/>
            <w:szCs w:val="16"/>
          </w:rPr>
          <w:t>://</w:t>
        </w:r>
        <w:r>
          <w:rPr>
            <w:rFonts w:eastAsia="Times New Roman"/>
            <w:spacing w:val="1"/>
            <w:sz w:val="16"/>
            <w:szCs w:val="16"/>
          </w:rPr>
          <w:t>www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u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as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edu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au</w:t>
        </w:r>
        <w:r>
          <w:rPr>
            <w:rFonts w:eastAsia="Times New Roman"/>
            <w:sz w:val="16"/>
            <w:szCs w:val="16"/>
          </w:rPr>
          <w:t>/tl/</w:t>
        </w:r>
        <w:r>
          <w:rPr>
            <w:rFonts w:eastAsia="Times New Roman"/>
            <w:spacing w:val="1"/>
            <w:sz w:val="16"/>
            <w:szCs w:val="16"/>
          </w:rPr>
          <w:t>suppo</w:t>
        </w:r>
        <w:r>
          <w:rPr>
            <w:rFonts w:eastAsia="Times New Roman"/>
            <w:sz w:val="16"/>
            <w:szCs w:val="16"/>
          </w:rPr>
          <w:t>rti</w:t>
        </w:r>
        <w:r>
          <w:rPr>
            <w:rFonts w:eastAsia="Times New Roman"/>
            <w:spacing w:val="1"/>
            <w:sz w:val="16"/>
            <w:szCs w:val="16"/>
          </w:rPr>
          <w:t>ng</w:t>
        </w:r>
        <w:r>
          <w:rPr>
            <w:rFonts w:eastAsia="Times New Roman"/>
            <w:sz w:val="16"/>
            <w:szCs w:val="16"/>
          </w:rPr>
          <w:t>/</w:t>
        </w:r>
        <w:r>
          <w:rPr>
            <w:rFonts w:eastAsia="Times New Roman"/>
            <w:spacing w:val="1"/>
            <w:sz w:val="16"/>
            <w:szCs w:val="16"/>
          </w:rPr>
          <w:t>academ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c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n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eg</w:t>
        </w:r>
        <w:r>
          <w:rPr>
            <w:rFonts w:eastAsia="Times New Roman"/>
            <w:sz w:val="16"/>
            <w:szCs w:val="16"/>
          </w:rPr>
          <w:t>rit</w:t>
        </w:r>
        <w:r>
          <w:rPr>
            <w:rFonts w:eastAsia="Times New Roman"/>
            <w:spacing w:val="1"/>
            <w:sz w:val="16"/>
            <w:szCs w:val="16"/>
          </w:rPr>
          <w:t>y</w:t>
        </w:r>
        <w:r>
          <w:rPr>
            <w:rFonts w:eastAsia="Times New Roman"/>
            <w:sz w:val="16"/>
            <w:szCs w:val="16"/>
          </w:rPr>
          <w:t>/i</w:t>
        </w:r>
        <w:r>
          <w:rPr>
            <w:rFonts w:eastAsia="Times New Roman"/>
            <w:spacing w:val="1"/>
            <w:sz w:val="16"/>
            <w:szCs w:val="16"/>
          </w:rPr>
          <w:t>ndex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h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m</w:t>
        </w:r>
        <w:r>
          <w:rPr>
            <w:rFonts w:eastAsia="Times New Roman"/>
            <w:sz w:val="16"/>
            <w:szCs w:val="16"/>
          </w:rPr>
          <w:t>l</w:t>
        </w:r>
      </w:hyperlink>
      <w:r>
        <w:rPr>
          <w:rFonts w:eastAsia="Times New Roman"/>
          <w:sz w:val="16"/>
          <w:szCs w:val="16"/>
        </w:rPr>
        <w:t>.</w:t>
      </w:r>
    </w:p>
    <w:p w:rsidR="00A960AD" w:rsidRDefault="00835495">
      <w:pPr>
        <w:spacing w:line="180" w:lineRule="exact"/>
        <w:ind w:left="139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Th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en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ona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copy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g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someon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se’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wor</w:t>
      </w:r>
      <w:r>
        <w:rPr>
          <w:rFonts w:eastAsia="Times New Roman"/>
          <w:sz w:val="16"/>
          <w:szCs w:val="16"/>
        </w:rPr>
        <w:t>k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 xml:space="preserve">s </w:t>
      </w:r>
      <w:r>
        <w:rPr>
          <w:rFonts w:eastAsia="Times New Roman"/>
          <w:spacing w:val="1"/>
          <w:sz w:val="16"/>
          <w:szCs w:val="16"/>
        </w:rPr>
        <w:t>one’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ow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is a </w:t>
      </w:r>
      <w:r>
        <w:rPr>
          <w:rFonts w:eastAsia="Times New Roman"/>
          <w:spacing w:val="1"/>
          <w:sz w:val="16"/>
          <w:szCs w:val="16"/>
        </w:rPr>
        <w:t>ser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ou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of</w:t>
      </w:r>
      <w:r>
        <w:rPr>
          <w:rFonts w:eastAsia="Times New Roman"/>
          <w:spacing w:val="-1"/>
          <w:sz w:val="16"/>
          <w:szCs w:val="16"/>
        </w:rPr>
        <w:t>f</w:t>
      </w:r>
      <w:r>
        <w:rPr>
          <w:rFonts w:eastAsia="Times New Roman"/>
          <w:spacing w:val="1"/>
          <w:sz w:val="16"/>
          <w:szCs w:val="16"/>
        </w:rPr>
        <w:t>enc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pun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shab</w:t>
      </w:r>
      <w:r>
        <w:rPr>
          <w:rFonts w:eastAsia="Times New Roman"/>
          <w:sz w:val="16"/>
          <w:szCs w:val="16"/>
        </w:rPr>
        <w:t>le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b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pena</w:t>
      </w:r>
      <w:r>
        <w:rPr>
          <w:rFonts w:eastAsia="Times New Roman"/>
          <w:sz w:val="16"/>
          <w:szCs w:val="16"/>
        </w:rPr>
        <w:t>lti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ha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ma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rang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fro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f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e</w:t>
      </w:r>
    </w:p>
    <w:p w:rsidR="00A960AD" w:rsidRDefault="00835495">
      <w:pPr>
        <w:spacing w:before="3"/>
        <w:ind w:left="139" w:right="1014"/>
        <w:rPr>
          <w:sz w:val="16"/>
          <w:szCs w:val="16"/>
        </w:rPr>
      </w:pPr>
      <w:proofErr w:type="gramStart"/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proofErr w:type="gramEnd"/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deduc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on</w:t>
      </w:r>
      <w:r>
        <w:rPr>
          <w:rFonts w:eastAsia="Times New Roman"/>
          <w:sz w:val="16"/>
          <w:szCs w:val="16"/>
        </w:rPr>
        <w:t>/</w:t>
      </w:r>
      <w:r>
        <w:rPr>
          <w:rFonts w:eastAsia="Times New Roman"/>
          <w:spacing w:val="1"/>
          <w:sz w:val="16"/>
          <w:szCs w:val="16"/>
        </w:rPr>
        <w:t>cance</w:t>
      </w:r>
      <w:r>
        <w:rPr>
          <w:rFonts w:eastAsia="Times New Roman"/>
          <w:sz w:val="16"/>
          <w:szCs w:val="16"/>
        </w:rPr>
        <w:t>ll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ma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k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and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 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mos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se</w:t>
      </w:r>
      <w:r>
        <w:rPr>
          <w:rFonts w:eastAsia="Times New Roman"/>
          <w:sz w:val="16"/>
          <w:szCs w:val="16"/>
        </w:rPr>
        <w:t>ri</w:t>
      </w:r>
      <w:r>
        <w:rPr>
          <w:rFonts w:eastAsia="Times New Roman"/>
          <w:spacing w:val="1"/>
          <w:sz w:val="16"/>
          <w:szCs w:val="16"/>
        </w:rPr>
        <w:t>ou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cases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to </w:t>
      </w:r>
      <w:r>
        <w:rPr>
          <w:rFonts w:eastAsia="Times New Roman"/>
          <w:spacing w:val="1"/>
          <w:sz w:val="16"/>
          <w:szCs w:val="16"/>
        </w:rPr>
        <w:t>exc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us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un</w:t>
      </w:r>
      <w:r>
        <w:rPr>
          <w:rFonts w:eastAsia="Times New Roman"/>
          <w:sz w:val="16"/>
          <w:szCs w:val="16"/>
        </w:rPr>
        <w:t>it,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cou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Un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ve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1"/>
          <w:sz w:val="16"/>
          <w:szCs w:val="16"/>
        </w:rPr>
        <w:t>y</w:t>
      </w:r>
      <w:r>
        <w:rPr>
          <w:rFonts w:eastAsia="Times New Roman"/>
          <w:sz w:val="16"/>
          <w:szCs w:val="16"/>
        </w:rPr>
        <w:t>.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5"/>
          <w:sz w:val="16"/>
          <w:szCs w:val="16"/>
        </w:rPr>
        <w:t>D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ils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pena</w:t>
      </w:r>
      <w:r>
        <w:rPr>
          <w:rFonts w:eastAsia="Times New Roman"/>
          <w:sz w:val="16"/>
          <w:szCs w:val="16"/>
        </w:rPr>
        <w:t>lti</w:t>
      </w:r>
      <w:r>
        <w:rPr>
          <w:rFonts w:eastAsia="Times New Roman"/>
          <w:spacing w:val="1"/>
          <w:sz w:val="16"/>
          <w:szCs w:val="16"/>
        </w:rPr>
        <w:t>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ha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ca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b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mpose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re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ava</w:t>
      </w:r>
      <w:r>
        <w:rPr>
          <w:rFonts w:eastAsia="Times New Roman"/>
          <w:sz w:val="16"/>
          <w:szCs w:val="16"/>
        </w:rPr>
        <w:t>il</w:t>
      </w:r>
      <w:r>
        <w:rPr>
          <w:rFonts w:eastAsia="Times New Roman"/>
          <w:spacing w:val="1"/>
          <w:sz w:val="16"/>
          <w:szCs w:val="16"/>
        </w:rPr>
        <w:t>ab</w:t>
      </w:r>
      <w:r>
        <w:rPr>
          <w:rFonts w:eastAsia="Times New Roman"/>
          <w:sz w:val="16"/>
          <w:szCs w:val="16"/>
        </w:rPr>
        <w:t>le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in 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d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nanc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3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uden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sc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li</w:t>
      </w:r>
      <w:r>
        <w:rPr>
          <w:rFonts w:eastAsia="Times New Roman"/>
          <w:spacing w:val="1"/>
          <w:sz w:val="16"/>
          <w:szCs w:val="16"/>
        </w:rPr>
        <w:t>n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– </w:t>
      </w:r>
      <w:r>
        <w:rPr>
          <w:rFonts w:eastAsia="Times New Roman"/>
          <w:spacing w:val="1"/>
          <w:sz w:val="16"/>
          <w:szCs w:val="16"/>
        </w:rPr>
        <w:t>Par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3 </w:t>
      </w:r>
      <w:r>
        <w:rPr>
          <w:rFonts w:eastAsia="Times New Roman"/>
          <w:spacing w:val="1"/>
          <w:sz w:val="16"/>
          <w:szCs w:val="16"/>
        </w:rPr>
        <w:t>Academ</w:t>
      </w:r>
      <w:r>
        <w:rPr>
          <w:rFonts w:eastAsia="Times New Roman"/>
          <w:sz w:val="16"/>
          <w:szCs w:val="16"/>
        </w:rPr>
        <w:t>ic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sconduc</w:t>
      </w:r>
      <w:r>
        <w:rPr>
          <w:rFonts w:eastAsia="Times New Roman"/>
          <w:sz w:val="16"/>
          <w:szCs w:val="16"/>
        </w:rPr>
        <w:t>t,</w:t>
      </w:r>
      <w:r>
        <w:rPr>
          <w:rFonts w:eastAsia="Times New Roman"/>
          <w:spacing w:val="-8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se</w:t>
      </w:r>
      <w:r>
        <w:rPr>
          <w:rFonts w:eastAsia="Times New Roman"/>
          <w:sz w:val="16"/>
          <w:szCs w:val="16"/>
        </w:rPr>
        <w:t xml:space="preserve">e </w:t>
      </w:r>
      <w:hyperlink r:id="rId15">
        <w:r>
          <w:rPr>
            <w:rFonts w:eastAsia="Times New Roman"/>
            <w:spacing w:val="1"/>
            <w:sz w:val="16"/>
            <w:szCs w:val="16"/>
          </w:rPr>
          <w:t>h</w:t>
        </w:r>
        <w:r>
          <w:rPr>
            <w:rFonts w:eastAsia="Times New Roman"/>
            <w:sz w:val="16"/>
            <w:szCs w:val="16"/>
          </w:rPr>
          <w:t>tt</w:t>
        </w:r>
        <w:r>
          <w:rPr>
            <w:rFonts w:eastAsia="Times New Roman"/>
            <w:spacing w:val="1"/>
            <w:sz w:val="16"/>
            <w:szCs w:val="16"/>
          </w:rPr>
          <w:t>p</w:t>
        </w:r>
        <w:r>
          <w:rPr>
            <w:rFonts w:eastAsia="Times New Roman"/>
            <w:sz w:val="16"/>
            <w:szCs w:val="16"/>
          </w:rPr>
          <w:t>://</w:t>
        </w:r>
        <w:r>
          <w:rPr>
            <w:rFonts w:eastAsia="Times New Roman"/>
            <w:spacing w:val="1"/>
            <w:sz w:val="16"/>
            <w:szCs w:val="16"/>
          </w:rPr>
          <w:t>www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u</w:t>
        </w:r>
        <w:r>
          <w:rPr>
            <w:rFonts w:eastAsia="Times New Roman"/>
            <w:sz w:val="16"/>
            <w:szCs w:val="16"/>
          </w:rPr>
          <w:t>t</w:t>
        </w:r>
        <w:r>
          <w:rPr>
            <w:rFonts w:eastAsia="Times New Roman"/>
            <w:spacing w:val="1"/>
            <w:sz w:val="16"/>
            <w:szCs w:val="16"/>
          </w:rPr>
          <w:t>as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edu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au</w:t>
        </w:r>
        <w:r>
          <w:rPr>
            <w:rFonts w:eastAsia="Times New Roman"/>
            <w:sz w:val="16"/>
            <w:szCs w:val="16"/>
          </w:rPr>
          <w:t>/</w:t>
        </w:r>
        <w:r>
          <w:rPr>
            <w:rFonts w:eastAsia="Times New Roman"/>
            <w:spacing w:val="1"/>
            <w:sz w:val="16"/>
            <w:szCs w:val="16"/>
          </w:rPr>
          <w:t>un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ve</w:t>
        </w:r>
        <w:r>
          <w:rPr>
            <w:rFonts w:eastAsia="Times New Roman"/>
            <w:sz w:val="16"/>
            <w:szCs w:val="16"/>
          </w:rPr>
          <w:t>r</w:t>
        </w:r>
        <w:r>
          <w:rPr>
            <w:rFonts w:eastAsia="Times New Roman"/>
            <w:spacing w:val="1"/>
            <w:sz w:val="16"/>
            <w:szCs w:val="16"/>
          </w:rPr>
          <w:t>s</w:t>
        </w:r>
        <w:r>
          <w:rPr>
            <w:rFonts w:eastAsia="Times New Roman"/>
            <w:sz w:val="16"/>
            <w:szCs w:val="16"/>
          </w:rPr>
          <w:t>it</w:t>
        </w:r>
        <w:r>
          <w:rPr>
            <w:rFonts w:eastAsia="Times New Roman"/>
            <w:spacing w:val="1"/>
            <w:sz w:val="16"/>
            <w:szCs w:val="16"/>
          </w:rPr>
          <w:t>ycounc</w:t>
        </w:r>
        <w:r>
          <w:rPr>
            <w:rFonts w:eastAsia="Times New Roman"/>
            <w:sz w:val="16"/>
            <w:szCs w:val="16"/>
          </w:rPr>
          <w:t>il/l</w:t>
        </w:r>
        <w:r>
          <w:rPr>
            <w:rFonts w:eastAsia="Times New Roman"/>
            <w:spacing w:val="1"/>
            <w:sz w:val="16"/>
            <w:szCs w:val="16"/>
          </w:rPr>
          <w:t>eg</w:t>
        </w:r>
        <w:r>
          <w:rPr>
            <w:rFonts w:eastAsia="Times New Roman"/>
            <w:sz w:val="16"/>
            <w:szCs w:val="16"/>
          </w:rPr>
          <w:t>i</w:t>
        </w:r>
        <w:r>
          <w:rPr>
            <w:rFonts w:eastAsia="Times New Roman"/>
            <w:spacing w:val="1"/>
            <w:sz w:val="16"/>
            <w:szCs w:val="16"/>
          </w:rPr>
          <w:t>s</w:t>
        </w:r>
        <w:r>
          <w:rPr>
            <w:rFonts w:eastAsia="Times New Roman"/>
            <w:sz w:val="16"/>
            <w:szCs w:val="16"/>
          </w:rPr>
          <w:t>l</w:t>
        </w:r>
        <w:r>
          <w:rPr>
            <w:rFonts w:eastAsia="Times New Roman"/>
            <w:spacing w:val="1"/>
            <w:sz w:val="16"/>
            <w:szCs w:val="16"/>
          </w:rPr>
          <w:t>a</w:t>
        </w:r>
        <w:r>
          <w:rPr>
            <w:rFonts w:eastAsia="Times New Roman"/>
            <w:sz w:val="16"/>
            <w:szCs w:val="16"/>
          </w:rPr>
          <w:t>ti</w:t>
        </w:r>
        <w:r>
          <w:rPr>
            <w:rFonts w:eastAsia="Times New Roman"/>
            <w:spacing w:val="1"/>
            <w:sz w:val="16"/>
            <w:szCs w:val="16"/>
          </w:rPr>
          <w:t>on</w:t>
        </w:r>
        <w:r>
          <w:rPr>
            <w:rFonts w:eastAsia="Times New Roman"/>
            <w:sz w:val="16"/>
            <w:szCs w:val="16"/>
          </w:rPr>
          <w:t>/</w:t>
        </w:r>
        <w:r>
          <w:rPr>
            <w:rFonts w:eastAsia="Times New Roman"/>
            <w:spacing w:val="1"/>
            <w:sz w:val="16"/>
            <w:szCs w:val="16"/>
          </w:rPr>
          <w:t>o</w:t>
        </w:r>
        <w:r>
          <w:rPr>
            <w:rFonts w:eastAsia="Times New Roman"/>
            <w:sz w:val="16"/>
            <w:szCs w:val="16"/>
          </w:rPr>
          <w:t>r</w:t>
        </w:r>
        <w:r>
          <w:rPr>
            <w:rFonts w:eastAsia="Times New Roman"/>
            <w:spacing w:val="1"/>
            <w:sz w:val="16"/>
            <w:szCs w:val="16"/>
          </w:rPr>
          <w:t>d9</w:t>
        </w:r>
        <w:r>
          <w:rPr>
            <w:rFonts w:eastAsia="Times New Roman"/>
            <w:sz w:val="16"/>
            <w:szCs w:val="16"/>
          </w:rPr>
          <w:t>.</w:t>
        </w:r>
        <w:r>
          <w:rPr>
            <w:rFonts w:eastAsia="Times New Roman"/>
            <w:spacing w:val="1"/>
            <w:sz w:val="16"/>
            <w:szCs w:val="16"/>
          </w:rPr>
          <w:t>pdf</w:t>
        </w:r>
      </w:hyperlink>
    </w:p>
    <w:p w:rsidR="00A960AD" w:rsidRDefault="00835495">
      <w:pPr>
        <w:spacing w:line="180" w:lineRule="exact"/>
        <w:ind w:left="139"/>
        <w:rPr>
          <w:sz w:val="16"/>
          <w:szCs w:val="16"/>
        </w:rPr>
      </w:pPr>
      <w:r>
        <w:rPr>
          <w:rFonts w:eastAsia="Times New Roman"/>
          <w:spacing w:val="1"/>
          <w:sz w:val="16"/>
          <w:szCs w:val="16"/>
        </w:rPr>
        <w:t>Th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Un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vers</w:t>
      </w:r>
      <w:r>
        <w:rPr>
          <w:rFonts w:eastAsia="Times New Roman"/>
          <w:sz w:val="16"/>
          <w:szCs w:val="16"/>
        </w:rPr>
        <w:t>ity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reserve</w:t>
      </w:r>
      <w:r>
        <w:rPr>
          <w:rFonts w:eastAsia="Times New Roman"/>
          <w:sz w:val="16"/>
          <w:szCs w:val="16"/>
        </w:rPr>
        <w:t>s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gh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to </w:t>
      </w:r>
      <w:r>
        <w:rPr>
          <w:rFonts w:eastAsia="Times New Roman"/>
          <w:spacing w:val="1"/>
          <w:sz w:val="16"/>
          <w:szCs w:val="16"/>
        </w:rPr>
        <w:t>subm</w:t>
      </w:r>
      <w:r>
        <w:rPr>
          <w:rFonts w:eastAsia="Times New Roman"/>
          <w:sz w:val="16"/>
          <w:szCs w:val="16"/>
        </w:rPr>
        <w:t>it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ass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gnmen</w:t>
      </w:r>
      <w:r>
        <w:rPr>
          <w:rFonts w:eastAsia="Times New Roman"/>
          <w:sz w:val="16"/>
          <w:szCs w:val="16"/>
        </w:rPr>
        <w:t>ts</w:t>
      </w:r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to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ag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ar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de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ec</w:t>
      </w:r>
      <w:r>
        <w:rPr>
          <w:rFonts w:eastAsia="Times New Roman"/>
          <w:sz w:val="16"/>
          <w:szCs w:val="16"/>
        </w:rPr>
        <w:t>ti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5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sof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ware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an</w:t>
      </w:r>
      <w:r>
        <w:rPr>
          <w:rFonts w:eastAsia="Times New Roman"/>
          <w:sz w:val="16"/>
          <w:szCs w:val="16"/>
        </w:rPr>
        <w:t>d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m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gh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he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re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</w:t>
      </w:r>
      <w:r>
        <w:rPr>
          <w:rFonts w:eastAsia="Times New Roman"/>
          <w:sz w:val="16"/>
          <w:szCs w:val="16"/>
        </w:rPr>
        <w:t>in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 xml:space="preserve">a </w:t>
      </w:r>
      <w:r>
        <w:rPr>
          <w:rFonts w:eastAsia="Times New Roman"/>
          <w:spacing w:val="1"/>
          <w:sz w:val="16"/>
          <w:szCs w:val="16"/>
        </w:rPr>
        <w:t>cop</w:t>
      </w:r>
      <w:r>
        <w:rPr>
          <w:rFonts w:eastAsia="Times New Roman"/>
          <w:sz w:val="16"/>
          <w:szCs w:val="16"/>
        </w:rPr>
        <w:t>y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f 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</w:p>
    <w:p w:rsidR="00A960AD" w:rsidRDefault="00835495">
      <w:pPr>
        <w:spacing w:before="3"/>
        <w:ind w:left="139"/>
        <w:rPr>
          <w:sz w:val="16"/>
          <w:szCs w:val="16"/>
        </w:rPr>
      </w:pPr>
      <w:proofErr w:type="gramStart"/>
      <w:r>
        <w:rPr>
          <w:rFonts w:eastAsia="Times New Roman"/>
          <w:spacing w:val="1"/>
          <w:sz w:val="16"/>
          <w:szCs w:val="16"/>
        </w:rPr>
        <w:t>ass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gnmen</w:t>
      </w:r>
      <w:r>
        <w:rPr>
          <w:rFonts w:eastAsia="Times New Roman"/>
          <w:sz w:val="16"/>
          <w:szCs w:val="16"/>
        </w:rPr>
        <w:t>t</w:t>
      </w:r>
      <w:proofErr w:type="gramEnd"/>
      <w:r>
        <w:rPr>
          <w:rFonts w:eastAsia="Times New Roman"/>
          <w:spacing w:val="-7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>n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its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da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abas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fo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-2"/>
          <w:sz w:val="16"/>
          <w:szCs w:val="16"/>
        </w:rPr>
        <w:t xml:space="preserve"> 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h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1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pu</w:t>
      </w:r>
      <w:r>
        <w:rPr>
          <w:rFonts w:eastAsia="Times New Roman"/>
          <w:sz w:val="16"/>
          <w:szCs w:val="16"/>
        </w:rPr>
        <w:t>r</w:t>
      </w:r>
      <w:r>
        <w:rPr>
          <w:rFonts w:eastAsia="Times New Roman"/>
          <w:spacing w:val="1"/>
          <w:sz w:val="16"/>
          <w:szCs w:val="16"/>
        </w:rPr>
        <w:t>pos</w:t>
      </w:r>
      <w:r>
        <w:rPr>
          <w:rFonts w:eastAsia="Times New Roman"/>
          <w:sz w:val="16"/>
          <w:szCs w:val="16"/>
        </w:rPr>
        <w:t>e</w:t>
      </w:r>
      <w:r>
        <w:rPr>
          <w:rFonts w:eastAsia="Times New Roman"/>
          <w:spacing w:val="-4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o</w:t>
      </w:r>
      <w:r>
        <w:rPr>
          <w:rFonts w:eastAsia="Times New Roman"/>
          <w:sz w:val="16"/>
          <w:szCs w:val="16"/>
        </w:rPr>
        <w:t xml:space="preserve">f </w:t>
      </w:r>
      <w:r>
        <w:rPr>
          <w:rFonts w:eastAsia="Times New Roman"/>
          <w:spacing w:val="1"/>
          <w:sz w:val="16"/>
          <w:szCs w:val="16"/>
        </w:rPr>
        <w:t>fu</w:t>
      </w:r>
      <w:r>
        <w:rPr>
          <w:rFonts w:eastAsia="Times New Roman"/>
          <w:sz w:val="16"/>
          <w:szCs w:val="16"/>
        </w:rPr>
        <w:t>t</w:t>
      </w:r>
      <w:r>
        <w:rPr>
          <w:rFonts w:eastAsia="Times New Roman"/>
          <w:spacing w:val="1"/>
          <w:sz w:val="16"/>
          <w:szCs w:val="16"/>
        </w:rPr>
        <w:t>u</w:t>
      </w:r>
      <w:r>
        <w:rPr>
          <w:rFonts w:eastAsia="Times New Roman"/>
          <w:sz w:val="16"/>
          <w:szCs w:val="16"/>
        </w:rPr>
        <w:t>re</w:t>
      </w:r>
      <w:r>
        <w:rPr>
          <w:rFonts w:eastAsia="Times New Roman"/>
          <w:spacing w:val="-3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p</w:t>
      </w:r>
      <w:r>
        <w:rPr>
          <w:rFonts w:eastAsia="Times New Roman"/>
          <w:sz w:val="16"/>
          <w:szCs w:val="16"/>
        </w:rPr>
        <w:t>l</w:t>
      </w:r>
      <w:r>
        <w:rPr>
          <w:rFonts w:eastAsia="Times New Roman"/>
          <w:spacing w:val="1"/>
          <w:sz w:val="16"/>
          <w:szCs w:val="16"/>
        </w:rPr>
        <w:t>ag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ar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s</w:t>
      </w:r>
      <w:r>
        <w:rPr>
          <w:rFonts w:eastAsia="Times New Roman"/>
          <w:sz w:val="16"/>
          <w:szCs w:val="16"/>
        </w:rPr>
        <w:t>m</w:t>
      </w:r>
      <w:r>
        <w:rPr>
          <w:rFonts w:eastAsia="Times New Roman"/>
          <w:spacing w:val="-6"/>
          <w:sz w:val="16"/>
          <w:szCs w:val="16"/>
        </w:rPr>
        <w:t xml:space="preserve"> </w:t>
      </w:r>
      <w:r>
        <w:rPr>
          <w:rFonts w:eastAsia="Times New Roman"/>
          <w:spacing w:val="1"/>
          <w:sz w:val="16"/>
          <w:szCs w:val="16"/>
        </w:rPr>
        <w:t>check</w:t>
      </w:r>
      <w:r>
        <w:rPr>
          <w:rFonts w:eastAsia="Times New Roman"/>
          <w:sz w:val="16"/>
          <w:szCs w:val="16"/>
        </w:rPr>
        <w:t>i</w:t>
      </w:r>
      <w:r>
        <w:rPr>
          <w:rFonts w:eastAsia="Times New Roman"/>
          <w:spacing w:val="1"/>
          <w:sz w:val="16"/>
          <w:szCs w:val="16"/>
        </w:rPr>
        <w:t>ng</w:t>
      </w:r>
      <w:r>
        <w:rPr>
          <w:rFonts w:eastAsia="Times New Roman"/>
          <w:sz w:val="16"/>
          <w:szCs w:val="16"/>
        </w:rPr>
        <w:t>.</w:t>
      </w:r>
    </w:p>
    <w:sectPr w:rsidR="00A960AD">
      <w:type w:val="continuous"/>
      <w:pgSz w:w="11900" w:h="16840"/>
      <w:pgMar w:top="620" w:right="7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848B4"/>
    <w:multiLevelType w:val="multilevel"/>
    <w:tmpl w:val="AEC42B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960AD"/>
    <w:rsid w:val="002E661D"/>
    <w:rsid w:val="007D634E"/>
    <w:rsid w:val="00835495"/>
    <w:rsid w:val="00A960AD"/>
    <w:rsid w:val="00E67A9C"/>
    <w:rsid w:val="00FB2380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F417E181-5CDA-4701-9884-CA3BE02E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66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___________________@postoffice.utas.edu.au" TargetMode="External"/><Relationship Id="rId13" Type="http://schemas.openxmlformats.org/officeDocument/2006/relationships/hyperlink" Target="mailto:___________________@postoffice.utas.edu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as.edu.au/plagiarism" TargetMode="External"/><Relationship Id="rId12" Type="http://schemas.openxmlformats.org/officeDocument/2006/relationships/hyperlink" Target="mailto:___________________@postoffice.utas.edu.a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___________________@postoffice.utas.edu.a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utas.edu.au/universitycouncil/legislation/ord9.pdf" TargetMode="External"/><Relationship Id="rId10" Type="http://schemas.openxmlformats.org/officeDocument/2006/relationships/hyperlink" Target="mailto:___________________@postoffice.utas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ysd@postoffice.utas.edu.au" TargetMode="External"/><Relationship Id="rId14" Type="http://schemas.openxmlformats.org/officeDocument/2006/relationships/hyperlink" Target="http://www.utas.edu.au/tl/supporting/academicintegrit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Yuhao Zhou</cp:lastModifiedBy>
  <cp:revision>5</cp:revision>
  <dcterms:created xsi:type="dcterms:W3CDTF">2015-09-20T05:22:00Z</dcterms:created>
  <dcterms:modified xsi:type="dcterms:W3CDTF">2015-09-28T06:36:00Z</dcterms:modified>
</cp:coreProperties>
</file>